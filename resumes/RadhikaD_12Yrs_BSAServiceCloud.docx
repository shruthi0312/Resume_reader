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7D1507">
      <w:pPr>
        <w:rPr>
          <w:b/>
        </w:rPr>
      </w:pPr>
      <w:r>
        <w:rPr>
          <w:noProof/>
        </w:rPr>
        <mc:AlternateContent>
          <mc:Choice Requires="wps">
            <w:drawing>
              <wp:anchor distT="0" distB="0" distL="114300" distR="114300" simplePos="0" relativeHeight="251658240" behindDoc="0" locked="0" layoutInCell="1" allowOverlap="1">
                <wp:simplePos x="0" y="0"/>
                <wp:positionH relativeFrom="column">
                  <wp:posOffset>4216400</wp:posOffset>
                </wp:positionH>
                <wp:positionV relativeFrom="paragraph">
                  <wp:posOffset>-40005</wp:posOffset>
                </wp:positionV>
                <wp:extent cx="2527300" cy="572770"/>
                <wp:effectExtent l="0" t="0" r="0" b="0"/>
                <wp:wrapNone/>
                <wp:docPr id="5" name=" 3"/>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2527300" cy="57277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D1507">
                            <w:pPr>
                              <w:rPr>
                                <w:rFonts w:ascii="Arial" w:hAnsi="Arial" w:cs="Arial"/>
                                <w:sz w:val="22"/>
                                <w:szCs w:val="22"/>
                                <w:lang w:val="fr-FR"/>
                              </w:rPr>
                            </w:pPr>
                          </w:p>
                          <w:p w:rsidR="007D1507">
                            <w:pPr>
                              <w:rPr>
                                <w:rFonts w:ascii="Arial" w:hAnsi="Arial" w:cs="Arial"/>
                                <w:bCs/>
                                <w:sz w:val="22"/>
                                <w:szCs w:val="22"/>
                                <w:lang w:val="pt-BR"/>
                              </w:rPr>
                            </w:pPr>
                            <w:r>
                              <w:rPr>
                                <w:rFonts w:ascii="Arial" w:hAnsi="Arial" w:cs="Arial"/>
                                <w:sz w:val="22"/>
                                <w:szCs w:val="22"/>
                                <w:lang w:val="fr-FR"/>
                              </w:rPr>
                              <w:t>Mobile :</w:t>
                            </w:r>
                            <w:r>
                              <w:rPr>
                                <w:rFonts w:ascii="Arial" w:hAnsi="Arial" w:cs="Arial"/>
                                <w:sz w:val="22"/>
                                <w:szCs w:val="22"/>
                                <w:lang w:val="fr-FR"/>
                              </w:rPr>
                              <w:t xml:space="preserve"> </w:t>
                            </w:r>
                            <w:r>
                              <w:rPr>
                                <w:rFonts w:ascii="Cambria" w:hAnsi="Cambria" w:cs="Cambria"/>
                              </w:rPr>
                              <w:t>9600183471</w:t>
                            </w:r>
                          </w:p>
                          <w:p w:rsidR="007D1507">
                            <w:r>
                              <w:rPr>
                                <w:rFonts w:ascii="Arial" w:hAnsi="Arial" w:cs="Arial"/>
                                <w:bCs/>
                                <w:sz w:val="22"/>
                                <w:szCs w:val="22"/>
                                <w:lang w:val="pt-BR"/>
                              </w:rPr>
                              <w:t xml:space="preserve">E-mail: </w:t>
                            </w:r>
                            <w:r w:rsidR="00126F37">
                              <w:t>raadhimba@gmail.com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width:199pt;height:45.1pt;margin-top:-3.15pt;margin-left:332pt;mso-height-percent:0;mso-height-relative:page;mso-width-percent:0;mso-width-relative:page;mso-wrap-distance-bottom:0;mso-wrap-distance-left:9pt;mso-wrap-distance-right:9pt;mso-wrap-distance-top:0;mso-wrap-style:square;position:absolute;visibility:visible;v-text-anchor:top;z-index:251660288" stroked="f">
                <v:path arrowok="t" textboxrect="0,0,21600,21600"/>
                <v:textbox inset="0,0,0,0">
                  <w:txbxContent>
                    <w:p w:rsidR="007D1507">
                      <w:pPr>
                        <w:rPr>
                          <w:rFonts w:ascii="Arial" w:hAnsi="Arial" w:cs="Arial"/>
                          <w:sz w:val="22"/>
                          <w:szCs w:val="22"/>
                          <w:lang w:val="fr-FR"/>
                        </w:rPr>
                      </w:pPr>
                    </w:p>
                    <w:p w:rsidR="007D1507">
                      <w:pPr>
                        <w:rPr>
                          <w:rFonts w:ascii="Arial" w:hAnsi="Arial" w:cs="Arial"/>
                          <w:bCs/>
                          <w:sz w:val="22"/>
                          <w:szCs w:val="22"/>
                          <w:lang w:val="pt-BR"/>
                        </w:rPr>
                      </w:pPr>
                      <w:r>
                        <w:rPr>
                          <w:rFonts w:ascii="Arial" w:hAnsi="Arial" w:cs="Arial"/>
                          <w:sz w:val="22"/>
                          <w:szCs w:val="22"/>
                          <w:lang w:val="fr-FR"/>
                        </w:rPr>
                        <w:t>Mobile :</w:t>
                      </w:r>
                      <w:r>
                        <w:rPr>
                          <w:rFonts w:ascii="Arial" w:hAnsi="Arial" w:cs="Arial"/>
                          <w:sz w:val="22"/>
                          <w:szCs w:val="22"/>
                          <w:lang w:val="fr-FR"/>
                        </w:rPr>
                        <w:t xml:space="preserve"> </w:t>
                      </w:r>
                      <w:r>
                        <w:rPr>
                          <w:rFonts w:ascii="Cambria" w:hAnsi="Cambria" w:cs="Cambria"/>
                        </w:rPr>
                        <w:t>9600183471</w:t>
                      </w:r>
                    </w:p>
                    <w:p w:rsidR="007D1507">
                      <w:r>
                        <w:rPr>
                          <w:rFonts w:ascii="Arial" w:hAnsi="Arial" w:cs="Arial"/>
                          <w:bCs/>
                          <w:sz w:val="22"/>
                          <w:szCs w:val="22"/>
                          <w:lang w:val="pt-BR"/>
                        </w:rPr>
                        <w:t xml:space="preserve">E-mail: </w:t>
                      </w:r>
                      <w:r w:rsidR="00126F37">
                        <w:t>raadhimba@gmail.com</w:t>
                      </w:r>
                    </w:p>
                  </w:txbxContent>
                </v:textbox>
              </v:shape>
            </w:pict>
          </mc:Fallback>
        </mc:AlternateContent>
      </w:r>
    </w:p>
    <w:p w:rsidR="007D1507">
      <w:pPr>
        <w:rPr>
          <w:b/>
        </w:rPr>
      </w:pPr>
      <w:r>
        <w:rPr>
          <w:b/>
        </w:rPr>
        <w:t>RADHIKA.D</w:t>
      </w:r>
    </w:p>
    <w:p w:rsidR="007D1507">
      <w:pPr>
        <w:rPr>
          <w:b/>
        </w:rPr>
      </w:pPr>
    </w:p>
    <w:p w:rsidR="007D1507">
      <w:pPr>
        <w:rPr>
          <w:b/>
          <w:u w:val="single"/>
        </w:rPr>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45085</wp:posOffset>
                </wp:positionV>
                <wp:extent cx="6743700" cy="0"/>
                <wp:effectExtent l="38100" t="38100" r="38100" b="38100"/>
                <wp:wrapNone/>
                <wp:docPr id="4" name=" 4"/>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743700" cy="0"/>
                        </a:xfrm>
                        <a:prstGeom prst="line">
                          <a:avLst/>
                        </a:prstGeom>
                        <a:noFill/>
                        <a:ln w="50760" cap="sq">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4" o:spid="_x0000_s1027" style="mso-height-percent:0;mso-height-relative:page;mso-width-percent:0;mso-width-relative:page;mso-wrap-distance-bottom:0;mso-wrap-distance-left:9pt;mso-wrap-distance-right:9pt;mso-wrap-distance-top:0;mso-wrap-style:square;position:absolute;visibility:visible;z-index:251662336" from="0,3.55pt" to="531pt,3.55pt" strokeweight="4pt">
                <v:stroke joinstyle="miter" endcap="square"/>
              </v:line>
            </w:pict>
          </mc:Fallback>
        </mc:AlternateContent>
      </w:r>
      <w:r>
        <w:t xml:space="preserve"> </w:t>
      </w:r>
    </w:p>
    <w:p w:rsidR="007D1507">
      <w:pPr>
        <w:rPr>
          <w:b/>
        </w:rPr>
      </w:pPr>
      <w:r>
        <w:rPr>
          <w:b/>
          <w:u w:val="single"/>
        </w:rPr>
        <w:t>Profile:</w:t>
      </w:r>
    </w:p>
    <w:p w:rsidR="007D1507">
      <w:pPr>
        <w:rPr>
          <w:b/>
        </w:rPr>
      </w:pPr>
    </w:p>
    <w:p w:rsidR="00265E2E" w:rsidP="00265E2E">
      <w:pPr>
        <w:numPr>
          <w:ilvl w:val="0"/>
          <w:numId w:val="4"/>
        </w:numPr>
        <w:tabs>
          <w:tab w:val="left" w:pos="720"/>
        </w:tabs>
      </w:pPr>
      <w:r>
        <w:t xml:space="preserve">Having overall </w:t>
      </w:r>
      <w:r w:rsidR="001D63FB">
        <w:t>1</w:t>
      </w:r>
      <w:r w:rsidR="002E580A">
        <w:t xml:space="preserve">2 </w:t>
      </w:r>
      <w:r>
        <w:t xml:space="preserve">years of experience in which </w:t>
      </w:r>
      <w:r w:rsidR="002E580A">
        <w:t>9</w:t>
      </w:r>
      <w:r>
        <w:t xml:space="preserve"> years of relevant in </w:t>
      </w:r>
      <w:r>
        <w:rPr>
          <w:b/>
        </w:rPr>
        <w:t>Salesforce.com</w:t>
      </w:r>
      <w:r>
        <w:t>.</w:t>
      </w:r>
    </w:p>
    <w:p w:rsidR="00265E2E" w:rsidP="00265E2E">
      <w:pPr>
        <w:numPr>
          <w:ilvl w:val="0"/>
          <w:numId w:val="4"/>
        </w:numPr>
        <w:tabs>
          <w:tab w:val="left" w:pos="720"/>
        </w:tabs>
        <w:suppressAutoHyphens w:val="0"/>
      </w:pPr>
      <w:r>
        <w:t xml:space="preserve">Experience in </w:t>
      </w:r>
      <w:r>
        <w:rPr>
          <w:b/>
        </w:rPr>
        <w:t>Salesforce.com configuration, customization</w:t>
      </w:r>
      <w:r w:rsidR="00B46C68">
        <w:rPr>
          <w:b/>
        </w:rPr>
        <w:t xml:space="preserve"> and Business Analyst</w:t>
      </w:r>
      <w:r>
        <w:t>.</w:t>
      </w:r>
    </w:p>
    <w:p w:rsidR="00B46C68" w:rsidP="00265E2E">
      <w:pPr>
        <w:numPr>
          <w:ilvl w:val="0"/>
          <w:numId w:val="4"/>
        </w:numPr>
        <w:suppressAutoHyphens w:val="0"/>
      </w:pPr>
      <w:r>
        <w:t>R</w:t>
      </w:r>
      <w:r w:rsidRPr="00E772BD">
        <w:t>esponsible for consulting the client, gather requirements, build process workflows, and guide the development team and the business team to structure for project</w:t>
      </w:r>
      <w:r w:rsidRPr="00B46C68">
        <w:t>.</w:t>
      </w:r>
    </w:p>
    <w:p w:rsidR="00265E2E" w:rsidP="00265E2E">
      <w:pPr>
        <w:numPr>
          <w:ilvl w:val="0"/>
          <w:numId w:val="4"/>
        </w:numPr>
        <w:suppressAutoHyphens w:val="0"/>
      </w:pPr>
      <w:r w:rsidRPr="00E1777D">
        <w:t>Experienced in building Custom Applications that includes administration</w:t>
      </w:r>
      <w:r>
        <w:t>,</w:t>
      </w:r>
      <w:r w:rsidRPr="00E1777D">
        <w:t xml:space="preserve"> configuration</w:t>
      </w:r>
      <w:r>
        <w:t xml:space="preserve">, development, </w:t>
      </w:r>
      <w:r w:rsidRPr="00E1777D">
        <w:t>implementing and support experience with Salesforce.com platform</w:t>
      </w:r>
    </w:p>
    <w:p w:rsidR="00E772BD" w:rsidRPr="00D51281" w:rsidP="00265E2E">
      <w:pPr>
        <w:numPr>
          <w:ilvl w:val="0"/>
          <w:numId w:val="4"/>
        </w:numPr>
        <w:suppressAutoHyphens w:val="0"/>
      </w:pPr>
      <w:r>
        <w:t>W</w:t>
      </w:r>
      <w:r w:rsidRPr="00E772BD">
        <w:t>or</w:t>
      </w:r>
      <w:r>
        <w:t>king</w:t>
      </w:r>
      <w:r w:rsidRPr="00E772BD">
        <w:t xml:space="preserve"> closely with different teams, leading a team of salesforce developers, QA</w:t>
      </w:r>
      <w:r>
        <w:t xml:space="preserve"> and business.</w:t>
      </w:r>
    </w:p>
    <w:p w:rsidR="007D1507" w:rsidP="00265E2E">
      <w:pPr>
        <w:numPr>
          <w:ilvl w:val="0"/>
          <w:numId w:val="4"/>
        </w:numPr>
        <w:suppressAutoHyphens w:val="0"/>
      </w:pPr>
      <w:r>
        <w:t>Completed German language A2 level.</w:t>
      </w:r>
      <w:r>
        <w:t xml:space="preserve"> </w:t>
      </w:r>
    </w:p>
    <w:p w:rsidR="007D1507"/>
    <w:p w:rsidR="007D1507">
      <w:pPr>
        <w:rPr>
          <w:b/>
        </w:rPr>
      </w:pPr>
      <w:r>
        <w:rPr>
          <w:b/>
          <w:u w:val="single"/>
        </w:rPr>
        <w:t>Professional Summary:</w:t>
      </w:r>
    </w:p>
    <w:p w:rsidR="007D1507">
      <w:pPr>
        <w:rPr>
          <w:b/>
        </w:rPr>
      </w:pPr>
    </w:p>
    <w:p w:rsidR="001A51B6">
      <w:pPr>
        <w:numPr>
          <w:ilvl w:val="0"/>
          <w:numId w:val="4"/>
        </w:numPr>
        <w:tabs>
          <w:tab w:val="left" w:pos="720"/>
        </w:tabs>
      </w:pPr>
      <w:r>
        <w:t xml:space="preserve">Working as </w:t>
      </w:r>
      <w:r w:rsidR="00794AA8">
        <w:t xml:space="preserve">Salesforce Business Analyst </w:t>
      </w:r>
      <w:r w:rsidR="001665E0">
        <w:t xml:space="preserve">in </w:t>
      </w:r>
      <w:r w:rsidR="006A1952">
        <w:t xml:space="preserve">FXCM, Chennai from </w:t>
      </w:r>
      <w:r w:rsidR="00F60C51">
        <w:t>Sep'23</w:t>
      </w:r>
    </w:p>
    <w:p w:rsidR="00626A13">
      <w:pPr>
        <w:numPr>
          <w:ilvl w:val="0"/>
          <w:numId w:val="4"/>
        </w:numPr>
        <w:tabs>
          <w:tab w:val="left" w:pos="720"/>
        </w:tabs>
      </w:pPr>
      <w:r>
        <w:t>Worked</w:t>
      </w:r>
      <w:r>
        <w:t xml:space="preserve"> as </w:t>
      </w:r>
      <w:r w:rsidR="00C13CC9">
        <w:t xml:space="preserve">Senior </w:t>
      </w:r>
      <w:r w:rsidR="004D0653">
        <w:t>Associate</w:t>
      </w:r>
      <w:r>
        <w:t xml:space="preserve"> in Cognizant Technology Solutions, Chennai from December’17</w:t>
      </w:r>
      <w:r w:rsidR="009C4C80">
        <w:t xml:space="preserve"> to </w:t>
      </w:r>
      <w:r w:rsidR="00BB3A94">
        <w:t>August’23</w:t>
      </w:r>
    </w:p>
    <w:p w:rsidR="007D1507">
      <w:pPr>
        <w:numPr>
          <w:ilvl w:val="0"/>
          <w:numId w:val="4"/>
        </w:numPr>
        <w:tabs>
          <w:tab w:val="left" w:pos="720"/>
        </w:tabs>
      </w:pPr>
      <w:r>
        <w:t>Worked</w:t>
      </w:r>
      <w:r>
        <w:t xml:space="preserve"> as Software Engineer in QR Solutions, Chennai from June’15 to </w:t>
      </w:r>
      <w:r>
        <w:t>October’17</w:t>
      </w:r>
      <w:r>
        <w:t>.</w:t>
      </w:r>
    </w:p>
    <w:p w:rsidR="007D1507">
      <w:pPr>
        <w:numPr>
          <w:ilvl w:val="0"/>
          <w:numId w:val="4"/>
        </w:numPr>
        <w:tabs>
          <w:tab w:val="left" w:pos="720"/>
        </w:tabs>
      </w:pPr>
      <w:r>
        <w:t>Worked in Ramco Systems, Chennai from March’12 to Aug’13.</w:t>
      </w:r>
    </w:p>
    <w:p w:rsidR="007D1507">
      <w:pPr>
        <w:numPr>
          <w:ilvl w:val="0"/>
          <w:numId w:val="4"/>
        </w:numPr>
        <w:tabs>
          <w:tab w:val="left" w:pos="720"/>
        </w:tabs>
      </w:pPr>
      <w:r>
        <w:t>Worked in Nokia India Pvt. Ltd., Chennai from March’11 to March’12.</w:t>
      </w:r>
    </w:p>
    <w:p w:rsidR="007D1507">
      <w:pPr>
        <w:numPr>
          <w:ilvl w:val="0"/>
          <w:numId w:val="4"/>
        </w:numPr>
        <w:tabs>
          <w:tab w:val="left" w:pos="720"/>
        </w:tabs>
      </w:pPr>
      <w:r>
        <w:t>Worked in Sands Instrumentation Pvt. Ltd., Chennai from April’10 to March’11.</w:t>
      </w:r>
    </w:p>
    <w:p w:rsidR="007D1507" w:rsidP="00B33ABA">
      <w:pPr>
        <w:ind w:left="720"/>
      </w:pPr>
    </w:p>
    <w:p w:rsidR="007D1507"/>
    <w:p w:rsidR="007D1507">
      <w:r>
        <w:rPr>
          <w:b/>
          <w:bCs/>
          <w:u w:val="single"/>
        </w:rPr>
        <w:t>Education:</w:t>
      </w:r>
    </w:p>
    <w:p w:rsidR="007D1507"/>
    <w:p w:rsidR="007D1507" w:rsidP="00285789">
      <w:pPr>
        <w:numPr>
          <w:ilvl w:val="0"/>
          <w:numId w:val="4"/>
        </w:numPr>
        <w:tabs>
          <w:tab w:val="left" w:pos="720"/>
        </w:tabs>
      </w:pPr>
      <w:r>
        <w:t xml:space="preserve">MBA </w:t>
      </w:r>
      <w:r w:rsidR="008C08A5">
        <w:t>–</w:t>
      </w:r>
      <w:r>
        <w:t xml:space="preserve"> </w:t>
      </w:r>
      <w:r w:rsidR="008C08A5">
        <w:t>Anna University</w:t>
      </w:r>
      <w:r>
        <w:t xml:space="preserve">, Chennai, 2007-2009 </w:t>
      </w:r>
    </w:p>
    <w:p w:rsidR="007D1507" w:rsidP="00285789">
      <w:pPr>
        <w:tabs>
          <w:tab w:val="left" w:pos="720"/>
        </w:tabs>
        <w:ind w:left="720"/>
      </w:pPr>
    </w:p>
    <w:p w:rsidR="007D1507" w:rsidP="001743CC">
      <w:pPr>
        <w:numPr>
          <w:ilvl w:val="0"/>
          <w:numId w:val="4"/>
        </w:numPr>
        <w:tabs>
          <w:tab w:val="left" w:pos="720"/>
        </w:tabs>
      </w:pPr>
      <w:r>
        <w:t>B.Sc.</w:t>
      </w:r>
      <w:r>
        <w:t xml:space="preserve"> - Quaid-E-Millath College </w:t>
      </w:r>
      <w:r w:rsidR="001A019D">
        <w:t xml:space="preserve">for Women, Chennai, April 2007 </w:t>
      </w:r>
    </w:p>
    <w:p w:rsidR="007D1507">
      <w:pPr>
        <w:ind w:left="360"/>
      </w:pPr>
    </w:p>
    <w:p w:rsidR="007D1507">
      <w:pPr>
        <w:rPr>
          <w:b/>
          <w:u w:val="single"/>
        </w:rPr>
      </w:pPr>
      <w:r>
        <w:rPr>
          <w:b/>
          <w:u w:val="single"/>
        </w:rPr>
        <w:t>Certification:</w:t>
      </w:r>
    </w:p>
    <w:p w:rsidR="000A7F34">
      <w:pPr>
        <w:rPr>
          <w:b/>
          <w:u w:val="single"/>
        </w:rPr>
      </w:pPr>
    </w:p>
    <w:p w:rsidR="007D1507">
      <w:r>
        <w:rPr>
          <w:b/>
          <w:color w:val="222222"/>
        </w:rPr>
        <w:t xml:space="preserve">           </w:t>
      </w:r>
      <w:r>
        <w:rPr>
          <w:color w:val="222222"/>
        </w:rPr>
        <w:t>Salesforce Certified Platform App Builder</w:t>
      </w:r>
      <w:r>
        <w:rPr>
          <w:b/>
        </w:rPr>
        <w:t xml:space="preserve"> </w:t>
      </w:r>
      <w:r>
        <w:t>(Certification Number: 16867137)</w:t>
      </w:r>
    </w:p>
    <w:p w:rsidR="0022004F">
      <w:r>
        <w:t xml:space="preserve">           </w:t>
      </w:r>
      <w:r w:rsidRPr="0022004F">
        <w:t xml:space="preserve">Salesforce Certified </w:t>
      </w:r>
      <w:r>
        <w:t>Administrator</w:t>
      </w:r>
      <w:r w:rsidR="004731A7">
        <w:t xml:space="preserve"> (Certification Number: </w:t>
      </w:r>
      <w:r w:rsidRPr="004731A7" w:rsidR="004731A7">
        <w:t>18556413</w:t>
      </w:r>
      <w:r w:rsidR="004731A7">
        <w:t>)</w:t>
      </w:r>
    </w:p>
    <w:p w:rsidR="002E1929">
      <w:r>
        <w:t xml:space="preserve">           </w:t>
      </w:r>
      <w:r w:rsidRPr="0022004F">
        <w:t>Salesforce</w:t>
      </w:r>
      <w:r w:rsidRPr="004506A8" w:rsidR="004506A8">
        <w:t xml:space="preserve"> Certified Platform Developer I </w:t>
      </w:r>
      <w:r>
        <w:t xml:space="preserve">(Certification Number: </w:t>
      </w:r>
      <w:r w:rsidRPr="002E1929">
        <w:t>18727957</w:t>
      </w:r>
      <w:r>
        <w:t>)</w:t>
      </w:r>
    </w:p>
    <w:p w:rsidR="0083098D">
      <w:r>
        <w:t xml:space="preserve">           </w:t>
      </w:r>
      <w:r w:rsidRPr="0022004F">
        <w:t>Salesforce</w:t>
      </w:r>
      <w:r w:rsidRPr="004506A8">
        <w:t xml:space="preserve"> Certified </w:t>
      </w:r>
      <w:r>
        <w:t>Service Cloud</w:t>
      </w:r>
      <w:r w:rsidRPr="004506A8">
        <w:t xml:space="preserve"> </w:t>
      </w:r>
      <w:r w:rsidR="00A46D8A">
        <w:t>Consultant</w:t>
      </w:r>
      <w:r w:rsidR="00004B7C">
        <w:t xml:space="preserve"> </w:t>
      </w:r>
      <w:r>
        <w:t xml:space="preserve">(Certification Number: </w:t>
      </w:r>
      <w:r w:rsidR="00AA619B">
        <w:t>22401634</w:t>
      </w:r>
      <w:r>
        <w:t>)</w:t>
      </w:r>
    </w:p>
    <w:p w:rsidR="008E3067">
      <w:r>
        <w:t xml:space="preserve">           </w:t>
      </w:r>
      <w:r w:rsidRPr="0022004F">
        <w:t>Salesforce</w:t>
      </w:r>
      <w:r w:rsidRPr="004506A8">
        <w:t xml:space="preserve"> Certified</w:t>
      </w:r>
      <w:r w:rsidR="00A50435">
        <w:t xml:space="preserve"> </w:t>
      </w:r>
      <w:r w:rsidRPr="00A50435" w:rsidR="00A50435">
        <w:t>Platform Developer II</w:t>
      </w:r>
      <w:r w:rsidRPr="004506A8">
        <w:t xml:space="preserve"> </w:t>
      </w:r>
      <w:r>
        <w:t>(Certification Number: 2</w:t>
      </w:r>
      <w:r w:rsidR="00A50435">
        <w:t>700142</w:t>
      </w:r>
      <w:r>
        <w:t>)</w:t>
      </w:r>
    </w:p>
    <w:p w:rsidR="007D1507"/>
    <w:p w:rsidR="007D1507">
      <w:pPr>
        <w:rPr>
          <w:b/>
          <w:u w:val="single"/>
        </w:rPr>
      </w:pPr>
    </w:p>
    <w:p w:rsidR="007D1507">
      <w:pPr>
        <w:rPr>
          <w:b/>
          <w:u w:val="single"/>
        </w:rPr>
      </w:pPr>
    </w:p>
    <w:p w:rsidR="00691786">
      <w:pPr>
        <w:rPr>
          <w:b/>
          <w:u w:val="single"/>
        </w:rPr>
      </w:pPr>
    </w:p>
    <w:p w:rsidR="00691786">
      <w:pPr>
        <w:rPr>
          <w:b/>
          <w:u w:val="single"/>
        </w:rPr>
      </w:pPr>
    </w:p>
    <w:p w:rsidR="00691786">
      <w:pPr>
        <w:rPr>
          <w:b/>
          <w:u w:val="single"/>
        </w:rPr>
      </w:pPr>
    </w:p>
    <w:p w:rsidR="00691786">
      <w:pPr>
        <w:rPr>
          <w:b/>
          <w:u w:val="single"/>
        </w:rPr>
      </w:pPr>
    </w:p>
    <w:p w:rsidR="00691786">
      <w:pPr>
        <w:rPr>
          <w:b/>
          <w:u w:val="single"/>
        </w:rPr>
      </w:pPr>
    </w:p>
    <w:p w:rsidR="007D1507">
      <w:pPr>
        <w:rPr>
          <w:b/>
          <w:u w:val="single"/>
        </w:rPr>
      </w:pPr>
    </w:p>
    <w:p w:rsidR="00737B75">
      <w:pPr>
        <w:rPr>
          <w:b/>
          <w:u w:val="single"/>
        </w:rPr>
      </w:pPr>
    </w:p>
    <w:p w:rsidR="00CD4A7F" w:rsidP="00CD4A7F">
      <w:r>
        <w:rPr>
          <w:b/>
          <w:u w:val="single"/>
        </w:rPr>
        <w:t>Work Experience:</w:t>
      </w:r>
    </w:p>
    <w:p w:rsidR="00CD4A7F" w:rsidP="00CD4A7F"/>
    <w:p w:rsidR="00C812EB" w:rsidP="00747B70">
      <w:pPr>
        <w:ind w:left="360"/>
      </w:pPr>
      <w:r>
        <w:t xml:space="preserve">Company          : </w:t>
      </w:r>
      <w:r w:rsidR="005360F9">
        <w:t>FXCM</w:t>
      </w:r>
    </w:p>
    <w:p w:rsidR="00C812EB" w:rsidP="00747B70">
      <w:r>
        <w:t xml:space="preserve">  Position      </w:t>
      </w:r>
      <w:r w:rsidR="005360F9">
        <w:t xml:space="preserve">     </w:t>
      </w:r>
      <w:r>
        <w:t xml:space="preserve"> : </w:t>
      </w:r>
      <w:r w:rsidR="005360F9">
        <w:t>Salesforce Business Analyst</w:t>
      </w:r>
    </w:p>
    <w:p w:rsidR="00662857" w:rsidP="00747B70"/>
    <w:p w:rsidR="00662857" w:rsidP="00747B70">
      <w:r>
        <w:rPr>
          <w:b/>
        </w:rPr>
        <w:t>Responsibilities:</w:t>
      </w:r>
    </w:p>
    <w:p w:rsidR="00662857" w:rsidP="00747B70">
      <w:pPr>
        <w:tabs>
          <w:tab w:val="left" w:pos="1060"/>
        </w:tabs>
        <w:suppressAutoHyphens w:val="0"/>
        <w:spacing w:line="276" w:lineRule="auto"/>
        <w:jc w:val="both"/>
      </w:pPr>
      <w:r>
        <w:tab/>
      </w:r>
    </w:p>
    <w:p w:rsidR="00662857" w:rsidP="00747B70">
      <w:pPr>
        <w:numPr>
          <w:ilvl w:val="0"/>
          <w:numId w:val="1"/>
        </w:numPr>
        <w:suppressAutoHyphens w:val="0"/>
        <w:spacing w:line="276" w:lineRule="auto"/>
        <w:jc w:val="both"/>
      </w:pPr>
      <w:r w:rsidRPr="00D85202">
        <w:t>Consult and liaise with stakeholders to gather and confirm business requirements</w:t>
      </w:r>
    </w:p>
    <w:p w:rsidR="00662857" w:rsidP="00747B70">
      <w:pPr>
        <w:numPr>
          <w:ilvl w:val="0"/>
          <w:numId w:val="1"/>
        </w:numPr>
        <w:suppressAutoHyphens w:val="0"/>
        <w:spacing w:line="276" w:lineRule="auto"/>
        <w:jc w:val="both"/>
      </w:pPr>
      <w:r w:rsidRPr="00D85202">
        <w:t>Analyze and consolidate information to develop solutions to ensure business requirements are achieved</w:t>
      </w:r>
      <w:r>
        <w:t>.</w:t>
      </w:r>
    </w:p>
    <w:p w:rsidR="00662857" w:rsidP="00747B70">
      <w:pPr>
        <w:numPr>
          <w:ilvl w:val="0"/>
          <w:numId w:val="1"/>
        </w:numPr>
        <w:suppressAutoHyphens w:val="0"/>
        <w:spacing w:line="276" w:lineRule="auto"/>
        <w:jc w:val="both"/>
      </w:pPr>
      <w:r w:rsidRPr="00D85202">
        <w:t>Document quality user stories</w:t>
      </w:r>
      <w:r>
        <w:t>.</w:t>
      </w:r>
    </w:p>
    <w:p w:rsidR="00662857" w:rsidP="00747B70">
      <w:pPr>
        <w:numPr>
          <w:ilvl w:val="0"/>
          <w:numId w:val="1"/>
        </w:numPr>
        <w:suppressAutoHyphens w:val="0"/>
        <w:spacing w:line="276" w:lineRule="auto"/>
        <w:jc w:val="both"/>
      </w:pPr>
      <w:r>
        <w:t xml:space="preserve">Worked on Agile, Waterfall based projects. </w:t>
      </w:r>
    </w:p>
    <w:p w:rsidR="00662857" w:rsidP="00747B70">
      <w:pPr>
        <w:numPr>
          <w:ilvl w:val="0"/>
          <w:numId w:val="1"/>
        </w:numPr>
        <w:suppressAutoHyphens w:val="0"/>
        <w:spacing w:line="276" w:lineRule="auto"/>
        <w:jc w:val="both"/>
      </w:pPr>
      <w:r w:rsidRPr="00D85202">
        <w:t>Provide expert support to key stakeholders in managing system and process changes</w:t>
      </w:r>
      <w:r>
        <w:t>.</w:t>
      </w:r>
    </w:p>
    <w:p w:rsidR="00662857" w:rsidP="00747B70">
      <w:pPr>
        <w:numPr>
          <w:ilvl w:val="0"/>
          <w:numId w:val="1"/>
        </w:numPr>
        <w:suppressAutoHyphens w:val="0"/>
        <w:spacing w:line="276" w:lineRule="auto"/>
        <w:ind w:left="714" w:hanging="357"/>
        <w:jc w:val="both"/>
      </w:pPr>
      <w:r w:rsidRPr="00D85202">
        <w:t>Facilitate testing of new Salesforce functionality rollouts</w:t>
      </w:r>
      <w:r>
        <w:t>.</w:t>
      </w:r>
    </w:p>
    <w:p w:rsidR="00662857" w:rsidP="00747B70">
      <w:pPr>
        <w:numPr>
          <w:ilvl w:val="0"/>
          <w:numId w:val="1"/>
        </w:numPr>
        <w:suppressAutoHyphens w:val="0"/>
        <w:spacing w:line="276" w:lineRule="auto"/>
        <w:ind w:left="714" w:hanging="357"/>
        <w:jc w:val="both"/>
      </w:pPr>
      <w:r>
        <w:t>Getting requirements and understanding in a functional perspective.</w:t>
      </w:r>
    </w:p>
    <w:p w:rsidR="00662857" w:rsidP="00747B70">
      <w:pPr>
        <w:numPr>
          <w:ilvl w:val="0"/>
          <w:numId w:val="1"/>
        </w:numPr>
        <w:suppressAutoHyphens w:val="0"/>
        <w:spacing w:line="276" w:lineRule="auto"/>
        <w:ind w:left="714" w:hanging="357"/>
        <w:jc w:val="both"/>
      </w:pPr>
      <w:r>
        <w:t>Creating unit test cases for User stories and uploading in the JIRA board.</w:t>
      </w:r>
    </w:p>
    <w:p w:rsidR="00662857" w:rsidP="00747B70">
      <w:pPr>
        <w:numPr>
          <w:ilvl w:val="0"/>
          <w:numId w:val="1"/>
        </w:numPr>
        <w:suppressAutoHyphens w:val="0"/>
        <w:spacing w:line="276" w:lineRule="auto"/>
        <w:ind w:left="714" w:hanging="357"/>
        <w:jc w:val="both"/>
      </w:pPr>
      <w:r>
        <w:t xml:space="preserve"> Document preparation for the new requirements.</w:t>
      </w:r>
    </w:p>
    <w:p w:rsidR="009E2413" w:rsidP="00CD4A7F"/>
    <w:p w:rsidR="00CD4A7F" w:rsidP="00CD4A7F">
      <w:pPr>
        <w:ind w:left="360"/>
      </w:pPr>
      <w:r>
        <w:t xml:space="preserve">Company         </w:t>
      </w:r>
      <w:r w:rsidR="00D4171B">
        <w:t xml:space="preserve"> :</w:t>
      </w:r>
      <w:r>
        <w:t xml:space="preserve"> </w:t>
      </w:r>
      <w:r w:rsidR="00594344">
        <w:t>Cognizant Technology Solutions</w:t>
      </w:r>
    </w:p>
    <w:p w:rsidR="007D1507" w:rsidP="00CD4A7F">
      <w:r>
        <w:t xml:space="preserve">      Position           </w:t>
      </w:r>
      <w:r w:rsidR="00D4171B">
        <w:t xml:space="preserve"> :</w:t>
      </w:r>
      <w:r>
        <w:t xml:space="preserve"> </w:t>
      </w:r>
      <w:r>
        <w:rPr>
          <w:b/>
        </w:rPr>
        <w:t xml:space="preserve"> </w:t>
      </w:r>
      <w:r w:rsidR="006D74A5">
        <w:t xml:space="preserve">Senior </w:t>
      </w:r>
      <w:r w:rsidR="007C6BFA">
        <w:t>Associate</w:t>
      </w:r>
    </w:p>
    <w:p w:rsidR="002D41E5" w:rsidP="002D41E5">
      <w:pPr>
        <w:autoSpaceDE w:val="0"/>
        <w:rPr>
          <w:b/>
          <w:bCs/>
          <w:u w:val="single"/>
        </w:rPr>
      </w:pPr>
    </w:p>
    <w:p w:rsidR="001362A8" w:rsidP="001362A8">
      <w:pPr>
        <w:autoSpaceDE w:val="0"/>
      </w:pPr>
      <w:r>
        <w:rPr>
          <w:b/>
          <w:bCs/>
          <w:u w:val="single"/>
        </w:rPr>
        <w:t>PROJECT#1</w:t>
      </w:r>
    </w:p>
    <w:p w:rsidR="001362A8" w:rsidP="001362A8">
      <w:pPr>
        <w:autoSpaceDE w:val="0"/>
      </w:pPr>
    </w:p>
    <w:p w:rsidR="001362A8" w:rsidP="001362A8">
      <w:pPr>
        <w:autoSpaceDE w:val="0"/>
      </w:pPr>
      <w:r>
        <w:t xml:space="preserve">Team Size </w:t>
      </w:r>
      <w:r>
        <w:rPr>
          <w:b/>
          <w:bCs/>
        </w:rPr>
        <w:t xml:space="preserve">: </w:t>
      </w:r>
      <w:r w:rsidR="00E0676F">
        <w:rPr>
          <w:b/>
          <w:bCs/>
        </w:rPr>
        <w:t>9</w:t>
      </w:r>
    </w:p>
    <w:p w:rsidR="001362A8" w:rsidRPr="0001238A" w:rsidP="001362A8">
      <w:pPr>
        <w:autoSpaceDE w:val="0"/>
      </w:pPr>
      <w:r>
        <w:t xml:space="preserve">Technology </w:t>
      </w:r>
      <w:r>
        <w:rPr>
          <w:b/>
          <w:bCs/>
        </w:rPr>
        <w:t xml:space="preserve">: </w:t>
      </w:r>
      <w:r>
        <w:rPr>
          <w:bCs/>
        </w:rPr>
        <w:t>LWC,</w:t>
      </w:r>
      <w:r w:rsidR="0043213E">
        <w:rPr>
          <w:bCs/>
        </w:rPr>
        <w:t xml:space="preserve"> </w:t>
      </w:r>
      <w:r>
        <w:rPr>
          <w:bCs/>
        </w:rPr>
        <w:t>Aura and Community Cloud</w:t>
      </w:r>
    </w:p>
    <w:p w:rsidR="001362A8" w:rsidRPr="0001238A" w:rsidP="001362A8"/>
    <w:p w:rsidR="001362A8" w:rsidP="001362A8">
      <w:pPr>
        <w:autoSpaceDE w:val="0"/>
      </w:pPr>
      <w:r>
        <w:rPr>
          <w:b/>
          <w:bCs/>
        </w:rPr>
        <w:t>Description:</w:t>
      </w:r>
    </w:p>
    <w:p w:rsidR="001362A8" w:rsidRPr="00E04595" w:rsidP="001362A8">
      <w:pPr>
        <w:autoSpaceDE w:val="0"/>
        <w:ind w:firstLine="720"/>
        <w:jc w:val="both"/>
      </w:pPr>
      <w:r w:rsidRPr="003854FB">
        <w:t>Alliance Data Card Solutions</w:t>
      </w:r>
      <w:r>
        <w:t xml:space="preserve"> is a </w:t>
      </w:r>
      <w:r w:rsidRPr="003854FB">
        <w:t>financial services company</w:t>
      </w:r>
      <w:r>
        <w:t xml:space="preserve"> p</w:t>
      </w:r>
      <w:r w:rsidRPr="003854FB">
        <w:t>rovide simple, personalized payment, lending and saving solutions.</w:t>
      </w:r>
    </w:p>
    <w:p w:rsidR="001362A8" w:rsidRPr="00E04595" w:rsidP="001362A8"/>
    <w:p w:rsidR="001362A8" w:rsidP="001362A8">
      <w:r>
        <w:rPr>
          <w:b/>
        </w:rPr>
        <w:t>Responsibilities:</w:t>
      </w:r>
    </w:p>
    <w:p w:rsidR="001362A8" w:rsidP="001362A8">
      <w:pPr>
        <w:tabs>
          <w:tab w:val="left" w:pos="1060"/>
        </w:tabs>
        <w:suppressAutoHyphens w:val="0"/>
        <w:spacing w:line="276" w:lineRule="auto"/>
        <w:jc w:val="both"/>
      </w:pPr>
      <w:r>
        <w:tab/>
      </w:r>
    </w:p>
    <w:p w:rsidR="00BA4F63" w:rsidP="00BA4F63">
      <w:pPr>
        <w:numPr>
          <w:ilvl w:val="0"/>
          <w:numId w:val="1"/>
        </w:numPr>
        <w:suppressAutoHyphens w:val="0"/>
        <w:spacing w:line="276" w:lineRule="auto"/>
        <w:jc w:val="both"/>
      </w:pPr>
      <w:r w:rsidRPr="00D85202">
        <w:t>Consult and liaise with stakeholders to gather and confirm business requirements</w:t>
      </w:r>
    </w:p>
    <w:p w:rsidR="00BA4F63" w:rsidP="00BA4F63">
      <w:pPr>
        <w:numPr>
          <w:ilvl w:val="0"/>
          <w:numId w:val="1"/>
        </w:numPr>
        <w:suppressAutoHyphens w:val="0"/>
        <w:spacing w:line="276" w:lineRule="auto"/>
        <w:jc w:val="both"/>
      </w:pPr>
      <w:r w:rsidRPr="00D85202">
        <w:t>Analyze and consolidate information to develop solutions to ensure business requirements are achieved</w:t>
      </w:r>
      <w:r>
        <w:t>.</w:t>
      </w:r>
    </w:p>
    <w:p w:rsidR="00BA4F63" w:rsidP="00BA4F63">
      <w:pPr>
        <w:numPr>
          <w:ilvl w:val="0"/>
          <w:numId w:val="1"/>
        </w:numPr>
        <w:suppressAutoHyphens w:val="0"/>
        <w:spacing w:line="276" w:lineRule="auto"/>
        <w:jc w:val="both"/>
      </w:pPr>
      <w:r w:rsidRPr="00D85202">
        <w:t>Document quality user stories</w:t>
      </w:r>
      <w:r>
        <w:t>.</w:t>
      </w:r>
    </w:p>
    <w:p w:rsidR="00BA4F63" w:rsidP="00BA4F63">
      <w:pPr>
        <w:numPr>
          <w:ilvl w:val="0"/>
          <w:numId w:val="1"/>
        </w:numPr>
        <w:suppressAutoHyphens w:val="0"/>
        <w:spacing w:line="276" w:lineRule="auto"/>
        <w:jc w:val="both"/>
      </w:pPr>
      <w:r>
        <w:t xml:space="preserve">Worked on Agile, Waterfall based projects. </w:t>
      </w:r>
    </w:p>
    <w:p w:rsidR="001362A8" w:rsidP="00BA4F63">
      <w:pPr>
        <w:numPr>
          <w:ilvl w:val="0"/>
          <w:numId w:val="1"/>
        </w:numPr>
        <w:suppressAutoHyphens w:val="0"/>
        <w:spacing w:line="276" w:lineRule="auto"/>
        <w:jc w:val="both"/>
      </w:pPr>
      <w:r w:rsidRPr="00D85202">
        <w:t>Provide expert support to key stakeholders in managing system and process changes</w:t>
      </w:r>
      <w:r w:rsidR="00BA4F63">
        <w:t>.</w:t>
      </w:r>
    </w:p>
    <w:p w:rsidR="00463ADB" w:rsidP="001362A8">
      <w:pPr>
        <w:numPr>
          <w:ilvl w:val="0"/>
          <w:numId w:val="1"/>
        </w:numPr>
        <w:suppressAutoHyphens w:val="0"/>
        <w:spacing w:line="276" w:lineRule="auto"/>
        <w:ind w:left="714" w:hanging="357"/>
        <w:jc w:val="both"/>
      </w:pPr>
      <w:r w:rsidRPr="00D85202">
        <w:t>Facilitate testing of new Salesforce functionality rollouts</w:t>
      </w:r>
      <w:r>
        <w:t>.</w:t>
      </w:r>
    </w:p>
    <w:p w:rsidR="001362A8" w:rsidP="001362A8">
      <w:pPr>
        <w:numPr>
          <w:ilvl w:val="0"/>
          <w:numId w:val="1"/>
        </w:numPr>
        <w:suppressAutoHyphens w:val="0"/>
        <w:spacing w:line="276" w:lineRule="auto"/>
        <w:ind w:left="714" w:hanging="357"/>
        <w:jc w:val="both"/>
      </w:pPr>
      <w:r>
        <w:t>Getting requirements and understanding in a functional perspective</w:t>
      </w:r>
      <w:r>
        <w:t>.</w:t>
      </w:r>
    </w:p>
    <w:p w:rsidR="001362A8" w:rsidP="001362A8">
      <w:pPr>
        <w:numPr>
          <w:ilvl w:val="0"/>
          <w:numId w:val="1"/>
        </w:numPr>
        <w:suppressAutoHyphens w:val="0"/>
        <w:spacing w:line="276" w:lineRule="auto"/>
        <w:ind w:left="714" w:hanging="357"/>
        <w:jc w:val="both"/>
      </w:pPr>
      <w:r>
        <w:t>Creating unit test cases for User stories and uploading in the JIRA board.</w:t>
      </w:r>
    </w:p>
    <w:p w:rsidR="001362A8" w:rsidP="001362A8">
      <w:pPr>
        <w:numPr>
          <w:ilvl w:val="0"/>
          <w:numId w:val="1"/>
        </w:numPr>
        <w:suppressAutoHyphens w:val="0"/>
        <w:spacing w:line="276" w:lineRule="auto"/>
        <w:ind w:left="714" w:hanging="357"/>
        <w:jc w:val="both"/>
      </w:pPr>
      <w:r>
        <w:t xml:space="preserve"> </w:t>
      </w:r>
      <w:r w:rsidR="007A7FBB">
        <w:t>Document preparation for the new requirements.</w:t>
      </w:r>
    </w:p>
    <w:p w:rsidR="001362A8" w:rsidP="004C5A20">
      <w:pPr>
        <w:autoSpaceDE w:val="0"/>
        <w:rPr>
          <w:b/>
          <w:bCs/>
          <w:u w:val="single"/>
        </w:rPr>
      </w:pPr>
    </w:p>
    <w:p w:rsidR="004C5A20" w:rsidP="004C5A20">
      <w:pPr>
        <w:autoSpaceDE w:val="0"/>
      </w:pPr>
      <w:r>
        <w:rPr>
          <w:b/>
          <w:bCs/>
          <w:u w:val="single"/>
        </w:rPr>
        <w:t>PROJECT#</w:t>
      </w:r>
      <w:r w:rsidR="0012528B">
        <w:rPr>
          <w:b/>
          <w:bCs/>
          <w:u w:val="single"/>
        </w:rPr>
        <w:t>2</w:t>
      </w:r>
    </w:p>
    <w:p w:rsidR="004C5A20" w:rsidP="004C5A20">
      <w:pPr>
        <w:autoSpaceDE w:val="0"/>
      </w:pPr>
    </w:p>
    <w:p w:rsidR="004C5A20" w:rsidP="004C5A20">
      <w:pPr>
        <w:autoSpaceDE w:val="0"/>
      </w:pPr>
      <w:r>
        <w:t xml:space="preserve">Team Size </w:t>
      </w:r>
      <w:r>
        <w:rPr>
          <w:b/>
          <w:bCs/>
        </w:rPr>
        <w:t xml:space="preserve">: </w:t>
      </w:r>
      <w:r w:rsidR="003D39E3">
        <w:rPr>
          <w:b/>
          <w:bCs/>
        </w:rPr>
        <w:t>6</w:t>
      </w:r>
    </w:p>
    <w:p w:rsidR="004C5A20" w:rsidRPr="0001238A" w:rsidP="004C5A20">
      <w:pPr>
        <w:autoSpaceDE w:val="0"/>
      </w:pPr>
      <w:r>
        <w:t xml:space="preserve">Technology </w:t>
      </w:r>
      <w:r>
        <w:rPr>
          <w:b/>
          <w:bCs/>
        </w:rPr>
        <w:t xml:space="preserve">: </w:t>
      </w:r>
      <w:r>
        <w:rPr>
          <w:bCs/>
        </w:rPr>
        <w:t>Service</w:t>
      </w:r>
      <w:r w:rsidR="00ED5D1E">
        <w:rPr>
          <w:bCs/>
        </w:rPr>
        <w:t xml:space="preserve"> </w:t>
      </w:r>
      <w:r w:rsidR="00C142AA">
        <w:rPr>
          <w:bCs/>
        </w:rPr>
        <w:t>and Community Cloud</w:t>
      </w:r>
    </w:p>
    <w:p w:rsidR="004C5A20" w:rsidRPr="0001238A" w:rsidP="004C5A20"/>
    <w:p w:rsidR="004C5A20" w:rsidP="004C5A20">
      <w:pPr>
        <w:autoSpaceDE w:val="0"/>
      </w:pPr>
      <w:r>
        <w:rPr>
          <w:b/>
          <w:bCs/>
        </w:rPr>
        <w:t>Description:</w:t>
      </w:r>
    </w:p>
    <w:p w:rsidR="004C5A20" w:rsidRPr="00E04595" w:rsidP="004C5A20">
      <w:pPr>
        <w:autoSpaceDE w:val="0"/>
        <w:ind w:firstLine="720"/>
        <w:jc w:val="both"/>
      </w:pPr>
      <w:r>
        <w:t xml:space="preserve">    </w:t>
      </w:r>
      <w:r w:rsidRPr="003F7A90" w:rsidR="003F7A90">
        <w:t>Pearson Education is a British-owned education publishing and assessment service to schools and corporations, as well for students directly. Pearson owns educational media</w:t>
      </w:r>
      <w:r w:rsidRPr="0010557A">
        <w:t>.</w:t>
      </w:r>
    </w:p>
    <w:p w:rsidR="004C5A20" w:rsidRPr="00E04595" w:rsidP="004C5A20"/>
    <w:p w:rsidR="004C5A20" w:rsidP="004C5A20">
      <w:r>
        <w:rPr>
          <w:b/>
        </w:rPr>
        <w:t>Responsibilities:</w:t>
      </w:r>
    </w:p>
    <w:p w:rsidR="004C5A20" w:rsidP="004C5A20">
      <w:pPr>
        <w:tabs>
          <w:tab w:val="left" w:pos="1060"/>
        </w:tabs>
        <w:suppressAutoHyphens w:val="0"/>
        <w:spacing w:line="276" w:lineRule="auto"/>
        <w:jc w:val="both"/>
      </w:pPr>
      <w:r>
        <w:tab/>
      </w:r>
    </w:p>
    <w:p w:rsidR="0096534B" w:rsidP="0096534B">
      <w:pPr>
        <w:numPr>
          <w:ilvl w:val="0"/>
          <w:numId w:val="1"/>
        </w:numPr>
        <w:suppressAutoHyphens w:val="0"/>
        <w:spacing w:line="276" w:lineRule="auto"/>
        <w:jc w:val="both"/>
      </w:pPr>
      <w:r>
        <w:t xml:space="preserve">Analyze and consolidate information to develop solutions to ensure business requirements are achieved  </w:t>
      </w:r>
    </w:p>
    <w:p w:rsidR="0096534B" w:rsidP="0096534B">
      <w:pPr>
        <w:numPr>
          <w:ilvl w:val="0"/>
          <w:numId w:val="1"/>
        </w:numPr>
        <w:suppressAutoHyphens w:val="0"/>
        <w:spacing w:line="276" w:lineRule="auto"/>
        <w:jc w:val="both"/>
      </w:pPr>
      <w:r>
        <w:t xml:space="preserve">Document quality user stories </w:t>
      </w:r>
    </w:p>
    <w:p w:rsidR="0096534B" w:rsidP="0096534B">
      <w:pPr>
        <w:numPr>
          <w:ilvl w:val="0"/>
          <w:numId w:val="1"/>
        </w:numPr>
        <w:suppressAutoHyphens w:val="0"/>
        <w:spacing w:line="276" w:lineRule="auto"/>
        <w:jc w:val="both"/>
      </w:pPr>
      <w:r>
        <w:t xml:space="preserve">Partner with key stakeholders to identify how business requirements can be delivered to ensure improved user experiences and reduced cost and time impacts </w:t>
      </w:r>
    </w:p>
    <w:p w:rsidR="0096534B" w:rsidP="0096534B">
      <w:pPr>
        <w:numPr>
          <w:ilvl w:val="0"/>
          <w:numId w:val="1"/>
        </w:numPr>
        <w:suppressAutoHyphens w:val="0"/>
        <w:spacing w:line="276" w:lineRule="auto"/>
        <w:jc w:val="both"/>
      </w:pPr>
      <w:r>
        <w:t xml:space="preserve"> Provide expert support to key stakeholders in managing system and process changes </w:t>
      </w:r>
    </w:p>
    <w:p w:rsidR="0096534B" w:rsidP="0096534B">
      <w:pPr>
        <w:numPr>
          <w:ilvl w:val="0"/>
          <w:numId w:val="1"/>
        </w:numPr>
        <w:suppressAutoHyphens w:val="0"/>
        <w:spacing w:line="276" w:lineRule="auto"/>
        <w:jc w:val="both"/>
      </w:pPr>
      <w:r>
        <w:t xml:space="preserve"> Provide expert advice on application solutions </w:t>
      </w:r>
    </w:p>
    <w:p w:rsidR="0096534B" w:rsidP="0096534B">
      <w:pPr>
        <w:numPr>
          <w:ilvl w:val="0"/>
          <w:numId w:val="1"/>
        </w:numPr>
        <w:suppressAutoHyphens w:val="0"/>
        <w:spacing w:line="276" w:lineRule="auto"/>
        <w:jc w:val="both"/>
      </w:pPr>
      <w:r>
        <w:t xml:space="preserve"> Produce functional, technical and system design documentation  </w:t>
      </w:r>
    </w:p>
    <w:p w:rsidR="004C5A20" w:rsidP="0096534B">
      <w:pPr>
        <w:numPr>
          <w:ilvl w:val="0"/>
          <w:numId w:val="1"/>
        </w:numPr>
        <w:suppressAutoHyphens w:val="0"/>
        <w:spacing w:line="276" w:lineRule="auto"/>
        <w:jc w:val="both"/>
      </w:pPr>
      <w:r>
        <w:t>Conduct feasibility studies of applications and system solutions</w:t>
      </w:r>
    </w:p>
    <w:p w:rsidR="004C5A20" w:rsidP="004C5A20">
      <w:pPr>
        <w:numPr>
          <w:ilvl w:val="0"/>
          <w:numId w:val="1"/>
        </w:numPr>
        <w:suppressAutoHyphens w:val="0"/>
        <w:spacing w:line="276" w:lineRule="auto"/>
        <w:ind w:left="714" w:hanging="357"/>
        <w:jc w:val="both"/>
      </w:pPr>
      <w:r>
        <w:t xml:space="preserve">Trouble shooting and bugs fixing the issues which are raised in the </w:t>
      </w:r>
      <w:r w:rsidR="00C84CEF">
        <w:t>story board</w:t>
      </w:r>
      <w:r>
        <w:t>.</w:t>
      </w:r>
    </w:p>
    <w:p w:rsidR="00033678" w:rsidP="002D41E5">
      <w:pPr>
        <w:autoSpaceDE w:val="0"/>
        <w:rPr>
          <w:b/>
          <w:bCs/>
          <w:u w:val="single"/>
        </w:rPr>
      </w:pPr>
    </w:p>
    <w:p w:rsidR="00033678" w:rsidP="00033678">
      <w:pPr>
        <w:autoSpaceDE w:val="0"/>
      </w:pPr>
      <w:r>
        <w:rPr>
          <w:b/>
          <w:bCs/>
          <w:u w:val="single"/>
        </w:rPr>
        <w:t>PROJECT#</w:t>
      </w:r>
      <w:r w:rsidR="004649E1">
        <w:rPr>
          <w:b/>
          <w:bCs/>
          <w:u w:val="single"/>
        </w:rPr>
        <w:t>3</w:t>
      </w:r>
    </w:p>
    <w:p w:rsidR="00033678" w:rsidP="00033678">
      <w:pPr>
        <w:autoSpaceDE w:val="0"/>
      </w:pPr>
    </w:p>
    <w:p w:rsidR="00033678" w:rsidP="00033678">
      <w:pPr>
        <w:autoSpaceDE w:val="0"/>
      </w:pPr>
      <w:r>
        <w:t xml:space="preserve">Team Size </w:t>
      </w:r>
      <w:r>
        <w:rPr>
          <w:b/>
          <w:bCs/>
        </w:rPr>
        <w:t xml:space="preserve">: </w:t>
      </w:r>
      <w:r w:rsidR="00793254">
        <w:rPr>
          <w:b/>
          <w:bCs/>
        </w:rPr>
        <w:t>9</w:t>
      </w:r>
    </w:p>
    <w:p w:rsidR="00033678" w:rsidRPr="0001238A" w:rsidP="00033678">
      <w:pPr>
        <w:autoSpaceDE w:val="0"/>
      </w:pPr>
      <w:r>
        <w:t xml:space="preserve">Technology </w:t>
      </w:r>
      <w:r>
        <w:rPr>
          <w:b/>
          <w:bCs/>
        </w:rPr>
        <w:t xml:space="preserve">: </w:t>
      </w:r>
      <w:r w:rsidR="00223AEB">
        <w:rPr>
          <w:bCs/>
        </w:rPr>
        <w:t>Service Cloud</w:t>
      </w:r>
    </w:p>
    <w:p w:rsidR="00033678" w:rsidRPr="0001238A" w:rsidP="00033678"/>
    <w:p w:rsidR="00033678" w:rsidP="00033678">
      <w:pPr>
        <w:autoSpaceDE w:val="0"/>
      </w:pPr>
      <w:r>
        <w:rPr>
          <w:b/>
          <w:bCs/>
        </w:rPr>
        <w:t>Description:</w:t>
      </w:r>
    </w:p>
    <w:p w:rsidR="00033678" w:rsidRPr="00E04595" w:rsidP="00033678">
      <w:pPr>
        <w:autoSpaceDE w:val="0"/>
        <w:ind w:firstLine="720"/>
        <w:jc w:val="both"/>
      </w:pPr>
      <w:r>
        <w:t xml:space="preserve">    </w:t>
      </w:r>
      <w:r w:rsidRPr="0010557A" w:rsidR="0010557A">
        <w:t>Health Care Service Corporation, a Mutual Legal Reserve Company (HCSC), offers a wide variety of health and life insurance products and related services, through its operating divisions and subsidiaries.</w:t>
      </w:r>
    </w:p>
    <w:p w:rsidR="00007A4A" w:rsidP="00033678">
      <w:pPr>
        <w:rPr>
          <w:b/>
        </w:rPr>
      </w:pPr>
    </w:p>
    <w:p w:rsidR="00033678" w:rsidP="00033678">
      <w:r>
        <w:rPr>
          <w:b/>
        </w:rPr>
        <w:t>Responsibilities:</w:t>
      </w:r>
    </w:p>
    <w:p w:rsidR="00033678" w:rsidP="00033678">
      <w:pPr>
        <w:tabs>
          <w:tab w:val="left" w:pos="1060"/>
        </w:tabs>
        <w:suppressAutoHyphens w:val="0"/>
        <w:spacing w:line="276" w:lineRule="auto"/>
        <w:jc w:val="both"/>
      </w:pPr>
      <w:r>
        <w:tab/>
      </w:r>
    </w:p>
    <w:p w:rsidR="00033678" w:rsidP="00033678">
      <w:pPr>
        <w:numPr>
          <w:ilvl w:val="0"/>
          <w:numId w:val="1"/>
        </w:numPr>
        <w:suppressAutoHyphens w:val="0"/>
        <w:ind w:left="714" w:hanging="357"/>
        <w:jc w:val="both"/>
      </w:pPr>
      <w:r>
        <w:t>Developed various Custom Objects, Reports for different user profiles based on the need in the organization.</w:t>
      </w:r>
    </w:p>
    <w:p w:rsidR="00033678" w:rsidP="00033678">
      <w:pPr>
        <w:numPr>
          <w:ilvl w:val="0"/>
          <w:numId w:val="1"/>
        </w:numPr>
        <w:suppressAutoHyphens w:val="0"/>
        <w:spacing w:line="276" w:lineRule="auto"/>
        <w:ind w:left="714" w:hanging="357"/>
        <w:jc w:val="both"/>
      </w:pPr>
      <w:r>
        <w:t>Used sandbox testing and migrated the code to Production instance through change set.</w:t>
      </w:r>
    </w:p>
    <w:p w:rsidR="00033678" w:rsidP="00033678">
      <w:pPr>
        <w:numPr>
          <w:ilvl w:val="0"/>
          <w:numId w:val="1"/>
        </w:numPr>
        <w:suppressAutoHyphens w:val="0"/>
        <w:spacing w:line="276" w:lineRule="auto"/>
        <w:ind w:left="714" w:hanging="357"/>
        <w:jc w:val="both"/>
      </w:pPr>
      <w:r>
        <w:t>Custom development background in Apex Custom Controllers, Visual Force, Apex Triggers.</w:t>
      </w:r>
    </w:p>
    <w:p w:rsidR="00033678" w:rsidP="00033678">
      <w:pPr>
        <w:numPr>
          <w:ilvl w:val="0"/>
          <w:numId w:val="1"/>
        </w:numPr>
        <w:suppressAutoHyphens w:val="0"/>
        <w:spacing w:line="276" w:lineRule="auto"/>
        <w:ind w:left="714" w:hanging="357"/>
        <w:jc w:val="both"/>
      </w:pPr>
      <w:r>
        <w:t>Proficient in SFDC Administrative tasks like creating Profiles, Roles, Users, Page Layouts, Email Services, process builder, flow Validation rules, Reports, Dashboards.</w:t>
      </w:r>
    </w:p>
    <w:p w:rsidR="00033678" w:rsidP="00033678">
      <w:pPr>
        <w:numPr>
          <w:ilvl w:val="0"/>
          <w:numId w:val="1"/>
        </w:numPr>
        <w:suppressAutoHyphens w:val="0"/>
        <w:spacing w:line="276" w:lineRule="auto"/>
        <w:ind w:left="714" w:hanging="357"/>
        <w:jc w:val="both"/>
      </w:pPr>
      <w:r>
        <w:t>Experience in data migration using Import wizard, Apex Data Loader, Dataloader.io.</w:t>
      </w:r>
    </w:p>
    <w:p w:rsidR="00033678" w:rsidP="00033678">
      <w:pPr>
        <w:numPr>
          <w:ilvl w:val="0"/>
          <w:numId w:val="1"/>
        </w:numPr>
        <w:suppressAutoHyphens w:val="0"/>
        <w:spacing w:line="276" w:lineRule="auto"/>
        <w:ind w:left="714" w:hanging="357"/>
        <w:jc w:val="both"/>
      </w:pPr>
      <w:r>
        <w:t>Implemented security and sharing rules at object field and record level for different users at different levels of organization. Also created various profiles and configured the permissions based on the organizational hierarchy.</w:t>
      </w:r>
    </w:p>
    <w:p w:rsidR="00033678" w:rsidP="00033678">
      <w:pPr>
        <w:numPr>
          <w:ilvl w:val="0"/>
          <w:numId w:val="1"/>
        </w:numPr>
        <w:suppressAutoHyphens w:val="0"/>
        <w:spacing w:line="276" w:lineRule="auto"/>
        <w:ind w:left="714" w:hanging="357"/>
        <w:jc w:val="both"/>
      </w:pPr>
      <w:r>
        <w:t xml:space="preserve"> Creation of design documents based on the project requirement.</w:t>
      </w:r>
    </w:p>
    <w:p w:rsidR="00F56A2E" w:rsidRPr="00F56A2E" w:rsidP="00F56A2E">
      <w:pPr>
        <w:numPr>
          <w:ilvl w:val="0"/>
          <w:numId w:val="1"/>
        </w:numPr>
        <w:suppressAutoHyphens w:val="0"/>
        <w:spacing w:line="276" w:lineRule="auto"/>
        <w:ind w:left="714" w:hanging="357"/>
        <w:jc w:val="both"/>
      </w:pPr>
      <w:r>
        <w:t xml:space="preserve">Trouble shooting and bugs fixing the issues which are raised </w:t>
      </w:r>
      <w:r w:rsidR="00391F25">
        <w:t>in the JIRA tool.</w:t>
      </w:r>
    </w:p>
    <w:p w:rsidR="00F56A2E" w:rsidP="00BD4264">
      <w:pPr>
        <w:autoSpaceDE w:val="0"/>
        <w:rPr>
          <w:b/>
          <w:bCs/>
          <w:u w:val="single"/>
        </w:rPr>
      </w:pPr>
    </w:p>
    <w:p w:rsidR="00BD4264" w:rsidP="00BD4264">
      <w:pPr>
        <w:autoSpaceDE w:val="0"/>
      </w:pPr>
      <w:r>
        <w:rPr>
          <w:b/>
          <w:bCs/>
          <w:u w:val="single"/>
        </w:rPr>
        <w:t>PROJECT#</w:t>
      </w:r>
      <w:r w:rsidR="008C0F02">
        <w:rPr>
          <w:b/>
          <w:bCs/>
          <w:u w:val="single"/>
        </w:rPr>
        <w:t>4</w:t>
      </w:r>
    </w:p>
    <w:p w:rsidR="00BD4264" w:rsidP="00BD4264">
      <w:pPr>
        <w:autoSpaceDE w:val="0"/>
      </w:pPr>
    </w:p>
    <w:p w:rsidR="00BD4264" w:rsidP="00BD4264">
      <w:pPr>
        <w:autoSpaceDE w:val="0"/>
      </w:pPr>
      <w:r>
        <w:t xml:space="preserve">Team Size </w:t>
      </w:r>
      <w:r w:rsidR="00965B40">
        <w:rPr>
          <w:b/>
          <w:bCs/>
        </w:rPr>
        <w:t>: 4</w:t>
      </w:r>
    </w:p>
    <w:p w:rsidR="00BD4264" w:rsidRPr="0001238A" w:rsidP="00BD4264">
      <w:pPr>
        <w:autoSpaceDE w:val="0"/>
      </w:pPr>
      <w:r>
        <w:t xml:space="preserve">Technology </w:t>
      </w:r>
      <w:r>
        <w:rPr>
          <w:b/>
          <w:bCs/>
        </w:rPr>
        <w:t xml:space="preserve">: </w:t>
      </w:r>
      <w:r w:rsidR="007E6D82">
        <w:rPr>
          <w:bCs/>
        </w:rPr>
        <w:t>Community</w:t>
      </w:r>
      <w:r w:rsidRPr="0001238A">
        <w:rPr>
          <w:bCs/>
        </w:rPr>
        <w:t xml:space="preserve"> Cloud </w:t>
      </w:r>
      <w:r w:rsidRPr="0001238A">
        <w:t>Implementation</w:t>
      </w:r>
    </w:p>
    <w:p w:rsidR="00041AEC" w:rsidP="00BD4264">
      <w:pPr>
        <w:autoSpaceDE w:val="0"/>
        <w:rPr>
          <w:b/>
          <w:bCs/>
        </w:rPr>
      </w:pPr>
    </w:p>
    <w:p w:rsidR="00BD4264" w:rsidP="00BD4264">
      <w:pPr>
        <w:autoSpaceDE w:val="0"/>
      </w:pPr>
      <w:r>
        <w:rPr>
          <w:b/>
          <w:bCs/>
        </w:rPr>
        <w:t>Description:</w:t>
      </w:r>
    </w:p>
    <w:p w:rsidR="00BD4264" w:rsidRPr="00E04595" w:rsidP="00BD4264">
      <w:pPr>
        <w:autoSpaceDE w:val="0"/>
        <w:ind w:firstLine="720"/>
        <w:jc w:val="both"/>
      </w:pPr>
      <w:r>
        <w:t xml:space="preserve">    </w:t>
      </w:r>
      <w:r w:rsidRPr="0047788E" w:rsidR="0047788E">
        <w:t>Avis Budget Group Inc., is a provider of vehicle rental and car sharing services. The Company operates three brands, which include Avis, Budget and Zipcar. Avis and Budget are rental car suppliers. It also owns Payless, which is a car rental brand</w:t>
      </w:r>
      <w:r>
        <w:t>.</w:t>
      </w:r>
    </w:p>
    <w:p w:rsidR="00344289" w:rsidP="00BD4264">
      <w:pPr>
        <w:rPr>
          <w:b/>
        </w:rPr>
      </w:pPr>
    </w:p>
    <w:p w:rsidR="00F56A2E" w:rsidP="00BD4264">
      <w:pPr>
        <w:rPr>
          <w:b/>
        </w:rPr>
      </w:pPr>
    </w:p>
    <w:p w:rsidR="00F56A2E" w:rsidP="00BD4264">
      <w:pPr>
        <w:rPr>
          <w:b/>
        </w:rPr>
      </w:pPr>
    </w:p>
    <w:p w:rsidR="00F56A2E" w:rsidP="00BD4264">
      <w:pPr>
        <w:rPr>
          <w:b/>
        </w:rPr>
      </w:pPr>
    </w:p>
    <w:p w:rsidR="00BD4264" w:rsidP="00BD4264">
      <w:r>
        <w:rPr>
          <w:b/>
        </w:rPr>
        <w:t>Responsibilities:</w:t>
      </w:r>
    </w:p>
    <w:p w:rsidR="00BD4264" w:rsidP="00BD4264">
      <w:pPr>
        <w:tabs>
          <w:tab w:val="left" w:pos="1060"/>
        </w:tabs>
        <w:suppressAutoHyphens w:val="0"/>
        <w:spacing w:line="276" w:lineRule="auto"/>
        <w:jc w:val="both"/>
      </w:pPr>
      <w:r>
        <w:tab/>
      </w:r>
    </w:p>
    <w:p w:rsidR="00BD4264" w:rsidP="00BD4264">
      <w:pPr>
        <w:numPr>
          <w:ilvl w:val="0"/>
          <w:numId w:val="1"/>
        </w:numPr>
        <w:suppressAutoHyphens w:val="0"/>
        <w:ind w:left="714" w:hanging="357"/>
        <w:jc w:val="both"/>
      </w:pPr>
      <w:r>
        <w:t>Developed various Custom Objects, Reports for different user profiles based on the need in the organization.</w:t>
      </w:r>
    </w:p>
    <w:p w:rsidR="00BD4264" w:rsidP="00BD4264">
      <w:pPr>
        <w:numPr>
          <w:ilvl w:val="0"/>
          <w:numId w:val="1"/>
        </w:numPr>
        <w:suppressAutoHyphens w:val="0"/>
        <w:spacing w:line="276" w:lineRule="auto"/>
        <w:ind w:left="714" w:hanging="357"/>
        <w:jc w:val="both"/>
      </w:pPr>
      <w:r>
        <w:t>Used sandbox testing and migrated the code to Production instance through change set.</w:t>
      </w:r>
    </w:p>
    <w:p w:rsidR="00BD4264" w:rsidP="00BD4264">
      <w:pPr>
        <w:numPr>
          <w:ilvl w:val="0"/>
          <w:numId w:val="1"/>
        </w:numPr>
        <w:suppressAutoHyphens w:val="0"/>
        <w:spacing w:line="276" w:lineRule="auto"/>
        <w:ind w:left="714" w:hanging="357"/>
        <w:jc w:val="both"/>
      </w:pPr>
      <w:r>
        <w:t>Custom development background in Apex Custom Controllers, Visual Force, Apex Triggers.</w:t>
      </w:r>
    </w:p>
    <w:p w:rsidR="00BD4264" w:rsidP="00BD4264">
      <w:pPr>
        <w:numPr>
          <w:ilvl w:val="0"/>
          <w:numId w:val="1"/>
        </w:numPr>
        <w:suppressAutoHyphens w:val="0"/>
        <w:spacing w:line="276" w:lineRule="auto"/>
        <w:ind w:left="714" w:hanging="357"/>
        <w:jc w:val="both"/>
      </w:pPr>
      <w:r>
        <w:t>Proficient in SFDC Administrative tasks like creating Profiles, Roles, Users, Page Layouts, Email Services, process builder, flow Validation rules, Reports, Dashboards.</w:t>
      </w:r>
    </w:p>
    <w:p w:rsidR="00BD4264" w:rsidP="00BD4264">
      <w:pPr>
        <w:numPr>
          <w:ilvl w:val="0"/>
          <w:numId w:val="1"/>
        </w:numPr>
        <w:suppressAutoHyphens w:val="0"/>
        <w:spacing w:line="276" w:lineRule="auto"/>
        <w:ind w:left="714" w:hanging="357"/>
        <w:jc w:val="both"/>
      </w:pPr>
      <w:r>
        <w:t>Experience in data migration using Import wizard, Apex Data Loader</w:t>
      </w:r>
      <w:r w:rsidR="00973E15">
        <w:t>, Dataloader.io</w:t>
      </w:r>
      <w:r>
        <w:t>.</w:t>
      </w:r>
    </w:p>
    <w:p w:rsidR="00BD4264" w:rsidP="00BD4264">
      <w:pPr>
        <w:numPr>
          <w:ilvl w:val="0"/>
          <w:numId w:val="1"/>
        </w:numPr>
        <w:suppressAutoHyphens w:val="0"/>
        <w:spacing w:line="276" w:lineRule="auto"/>
        <w:ind w:left="714" w:hanging="357"/>
        <w:jc w:val="both"/>
      </w:pPr>
      <w:r>
        <w:t xml:space="preserve">Experience in independently communicating with client and requirement gathering. </w:t>
      </w:r>
    </w:p>
    <w:p w:rsidR="00BD4264" w:rsidP="00BD4264">
      <w:pPr>
        <w:numPr>
          <w:ilvl w:val="0"/>
          <w:numId w:val="1"/>
        </w:numPr>
        <w:suppressAutoHyphens w:val="0"/>
        <w:spacing w:line="276" w:lineRule="auto"/>
        <w:ind w:left="714" w:hanging="357"/>
        <w:jc w:val="both"/>
      </w:pPr>
      <w:r>
        <w:t>Community cloud implementation with customization</w:t>
      </w:r>
      <w:r w:rsidR="00C019BE">
        <w:t>.</w:t>
      </w:r>
      <w:r>
        <w:t xml:space="preserve"> </w:t>
      </w:r>
    </w:p>
    <w:p w:rsidR="00BD4264" w:rsidP="00BC7D65">
      <w:pPr>
        <w:numPr>
          <w:ilvl w:val="0"/>
          <w:numId w:val="1"/>
        </w:numPr>
        <w:suppressAutoHyphens w:val="0"/>
        <w:spacing w:line="276" w:lineRule="auto"/>
        <w:ind w:left="714" w:hanging="357"/>
        <w:jc w:val="both"/>
      </w:pPr>
      <w:r>
        <w:t>Implemented security and sharing rules at object field and record level for different users at different levels of organization. Also created various profiles and configured the permissions based on the organizational hierarchy.</w:t>
      </w:r>
    </w:p>
    <w:p w:rsidR="00BD4264" w:rsidP="00022A28">
      <w:pPr>
        <w:numPr>
          <w:ilvl w:val="0"/>
          <w:numId w:val="1"/>
        </w:numPr>
        <w:suppressAutoHyphens w:val="0"/>
        <w:spacing w:line="276" w:lineRule="auto"/>
        <w:ind w:left="714" w:hanging="357"/>
        <w:jc w:val="both"/>
      </w:pPr>
      <w:r>
        <w:t xml:space="preserve"> Creation of design documents based on the project requirement.</w:t>
      </w:r>
    </w:p>
    <w:p w:rsidR="00335AB8" w:rsidP="00BD4264">
      <w:pPr>
        <w:numPr>
          <w:ilvl w:val="0"/>
          <w:numId w:val="1"/>
        </w:numPr>
        <w:suppressAutoHyphens w:val="0"/>
        <w:spacing w:line="276" w:lineRule="auto"/>
        <w:ind w:left="714" w:hanging="357"/>
        <w:jc w:val="both"/>
      </w:pPr>
      <w:r>
        <w:t>Developed canvas app to display third party reports in the salesforce.</w:t>
      </w:r>
    </w:p>
    <w:p w:rsidR="007C4994" w:rsidP="00BD4264">
      <w:pPr>
        <w:numPr>
          <w:ilvl w:val="0"/>
          <w:numId w:val="1"/>
        </w:numPr>
        <w:suppressAutoHyphens w:val="0"/>
        <w:spacing w:line="276" w:lineRule="auto"/>
        <w:ind w:left="714" w:hanging="357"/>
        <w:jc w:val="both"/>
      </w:pPr>
      <w:r>
        <w:t>Trouble shooting and bugs fixing the issues which are raised by the clients.</w:t>
      </w:r>
    </w:p>
    <w:p w:rsidR="00466706" w:rsidP="002D41E5">
      <w:pPr>
        <w:autoSpaceDE w:val="0"/>
        <w:rPr>
          <w:b/>
          <w:bCs/>
          <w:u w:val="single"/>
        </w:rPr>
      </w:pPr>
    </w:p>
    <w:p w:rsidR="00466706" w:rsidP="002D41E5">
      <w:pPr>
        <w:autoSpaceDE w:val="0"/>
        <w:rPr>
          <w:b/>
          <w:bCs/>
          <w:u w:val="single"/>
        </w:rPr>
      </w:pPr>
    </w:p>
    <w:p w:rsidR="002D41E5" w:rsidP="002D41E5">
      <w:pPr>
        <w:autoSpaceDE w:val="0"/>
      </w:pPr>
      <w:r>
        <w:rPr>
          <w:b/>
          <w:bCs/>
          <w:u w:val="single"/>
        </w:rPr>
        <w:t>PROJECT#</w:t>
      </w:r>
      <w:r w:rsidR="00C970F0">
        <w:rPr>
          <w:b/>
          <w:bCs/>
          <w:u w:val="single"/>
        </w:rPr>
        <w:t>5</w:t>
      </w:r>
    </w:p>
    <w:p w:rsidR="002D41E5" w:rsidP="002D41E5">
      <w:pPr>
        <w:autoSpaceDE w:val="0"/>
      </w:pPr>
    </w:p>
    <w:p w:rsidR="002D41E5" w:rsidP="002D41E5">
      <w:pPr>
        <w:autoSpaceDE w:val="0"/>
      </w:pPr>
      <w:r>
        <w:t xml:space="preserve">Team Size </w:t>
      </w:r>
      <w:r>
        <w:rPr>
          <w:b/>
          <w:bCs/>
        </w:rPr>
        <w:t>: 7</w:t>
      </w:r>
    </w:p>
    <w:p w:rsidR="002D41E5" w:rsidRPr="0001238A" w:rsidP="002D41E5">
      <w:pPr>
        <w:autoSpaceDE w:val="0"/>
      </w:pPr>
      <w:r>
        <w:t xml:space="preserve">Technology </w:t>
      </w:r>
      <w:r>
        <w:rPr>
          <w:b/>
          <w:bCs/>
        </w:rPr>
        <w:t xml:space="preserve">: </w:t>
      </w:r>
      <w:r w:rsidRPr="0001238A" w:rsidR="0001238A">
        <w:rPr>
          <w:bCs/>
        </w:rPr>
        <w:t xml:space="preserve">Service Cloud </w:t>
      </w:r>
      <w:r w:rsidRPr="0001238A">
        <w:t>Implementation</w:t>
      </w:r>
    </w:p>
    <w:p w:rsidR="00537364" w:rsidRPr="0001238A" w:rsidP="00CD4A7F"/>
    <w:p w:rsidR="00537364" w:rsidP="00537364">
      <w:pPr>
        <w:autoSpaceDE w:val="0"/>
      </w:pPr>
      <w:r>
        <w:rPr>
          <w:b/>
          <w:bCs/>
        </w:rPr>
        <w:t>Description:</w:t>
      </w:r>
    </w:p>
    <w:p w:rsidR="00A754C1" w:rsidP="005B1BAC">
      <w:pPr>
        <w:autoSpaceDE w:val="0"/>
        <w:ind w:firstLine="720"/>
        <w:jc w:val="both"/>
        <w:rPr>
          <w:b/>
        </w:rPr>
      </w:pPr>
      <w:r>
        <w:t xml:space="preserve">    </w:t>
      </w:r>
      <w:r w:rsidR="00ED1951">
        <w:t xml:space="preserve">Japanese insurance organization implemented </w:t>
      </w:r>
      <w:r>
        <w:t xml:space="preserve">on Salesforce technology, which helps business owners to manage multiple process at a single place. It manages </w:t>
      </w:r>
      <w:r w:rsidR="00ED1951">
        <w:t>insurance products</w:t>
      </w:r>
      <w:r>
        <w:t xml:space="preserve">, </w:t>
      </w:r>
      <w:r w:rsidR="00ED1951">
        <w:t>automation</w:t>
      </w:r>
      <w:r>
        <w:t xml:space="preserve"> etc. to </w:t>
      </w:r>
      <w:r w:rsidR="00ED1951">
        <w:t xml:space="preserve">customers </w:t>
      </w:r>
      <w:r w:rsidR="00C84E71">
        <w:t>and st</w:t>
      </w:r>
      <w:r w:rsidR="00ED1951">
        <w:t>ake holders.</w:t>
      </w:r>
      <w:r w:rsidR="000A24B7">
        <w:t xml:space="preserve"> It is a call centre integration implementation project.</w:t>
      </w:r>
    </w:p>
    <w:p w:rsidR="00A754C1" w:rsidP="00537364">
      <w:pPr>
        <w:rPr>
          <w:b/>
        </w:rPr>
      </w:pPr>
    </w:p>
    <w:p w:rsidR="00537364" w:rsidP="00537364">
      <w:r>
        <w:rPr>
          <w:b/>
        </w:rPr>
        <w:t>Responsibilities:</w:t>
      </w:r>
    </w:p>
    <w:p w:rsidR="00537364" w:rsidP="00537364">
      <w:pPr>
        <w:tabs>
          <w:tab w:val="left" w:pos="1060"/>
        </w:tabs>
        <w:suppressAutoHyphens w:val="0"/>
        <w:spacing w:line="276" w:lineRule="auto"/>
        <w:jc w:val="both"/>
      </w:pPr>
      <w:r>
        <w:tab/>
      </w:r>
    </w:p>
    <w:p w:rsidR="00537364" w:rsidP="008C0195">
      <w:pPr>
        <w:numPr>
          <w:ilvl w:val="0"/>
          <w:numId w:val="1"/>
        </w:numPr>
        <w:suppressAutoHyphens w:val="0"/>
        <w:ind w:left="714" w:hanging="357"/>
        <w:jc w:val="both"/>
      </w:pPr>
      <w:r>
        <w:t>Developed various Custom Objects, Repo</w:t>
      </w:r>
      <w:r w:rsidR="00221C3E">
        <w:t xml:space="preserve">rts </w:t>
      </w:r>
      <w:r>
        <w:t>for different user profiles based on the need in the organization.</w:t>
      </w:r>
    </w:p>
    <w:p w:rsidR="00537364" w:rsidP="00537364">
      <w:pPr>
        <w:numPr>
          <w:ilvl w:val="0"/>
          <w:numId w:val="1"/>
        </w:numPr>
        <w:suppressAutoHyphens w:val="0"/>
        <w:spacing w:line="276" w:lineRule="auto"/>
        <w:ind w:left="714" w:hanging="357"/>
        <w:jc w:val="both"/>
      </w:pPr>
      <w:r>
        <w:t>Used sandbox testing and migrated the code to Production instance through change set.</w:t>
      </w:r>
    </w:p>
    <w:p w:rsidR="00537364" w:rsidP="00537364">
      <w:pPr>
        <w:numPr>
          <w:ilvl w:val="0"/>
          <w:numId w:val="1"/>
        </w:numPr>
        <w:suppressAutoHyphens w:val="0"/>
        <w:spacing w:line="276" w:lineRule="auto"/>
        <w:ind w:left="714" w:hanging="357"/>
        <w:jc w:val="both"/>
      </w:pPr>
      <w:r>
        <w:t>Custom development background in Apex Custom Controllers, Visual Force, Apex Triggers.</w:t>
      </w:r>
    </w:p>
    <w:p w:rsidR="00537364" w:rsidP="00537364">
      <w:pPr>
        <w:numPr>
          <w:ilvl w:val="0"/>
          <w:numId w:val="1"/>
        </w:numPr>
        <w:suppressAutoHyphens w:val="0"/>
        <w:spacing w:line="276" w:lineRule="auto"/>
        <w:ind w:left="714" w:hanging="357"/>
        <w:jc w:val="both"/>
      </w:pPr>
      <w:r>
        <w:t>P</w:t>
      </w:r>
      <w:r>
        <w:t xml:space="preserve">roficient in SFDC Administrative tasks like creating Profiles, Roles, Users, Page Layouts, Email Services, </w:t>
      </w:r>
      <w:r>
        <w:t>process builder</w:t>
      </w:r>
      <w:r>
        <w:t>,</w:t>
      </w:r>
      <w:r>
        <w:t xml:space="preserve"> flow</w:t>
      </w:r>
      <w:r>
        <w:t xml:space="preserve"> Validation rules, Reports, Dashboards.</w:t>
      </w:r>
    </w:p>
    <w:p w:rsidR="00537364" w:rsidP="00537364">
      <w:pPr>
        <w:numPr>
          <w:ilvl w:val="0"/>
          <w:numId w:val="1"/>
        </w:numPr>
        <w:suppressAutoHyphens w:val="0"/>
        <w:spacing w:line="276" w:lineRule="auto"/>
        <w:ind w:left="714" w:hanging="357"/>
        <w:jc w:val="both"/>
      </w:pPr>
      <w:r>
        <w:t>Experience in data migration using Import wizard, Apex Data Loader.</w:t>
      </w:r>
    </w:p>
    <w:p w:rsidR="00537364" w:rsidP="00537364">
      <w:pPr>
        <w:numPr>
          <w:ilvl w:val="0"/>
          <w:numId w:val="1"/>
        </w:numPr>
        <w:suppressAutoHyphens w:val="0"/>
        <w:spacing w:line="276" w:lineRule="auto"/>
        <w:ind w:left="714" w:hanging="357"/>
        <w:jc w:val="both"/>
      </w:pPr>
      <w:r>
        <w:t xml:space="preserve">Experience in independently communicating with client and requirement gathering. </w:t>
      </w:r>
    </w:p>
    <w:p w:rsidR="002E01B2" w:rsidP="002E01B2">
      <w:pPr>
        <w:numPr>
          <w:ilvl w:val="0"/>
          <w:numId w:val="1"/>
        </w:numPr>
        <w:suppressAutoHyphens w:val="0"/>
        <w:spacing w:line="276" w:lineRule="auto"/>
        <w:ind w:left="714" w:hanging="357"/>
        <w:jc w:val="both"/>
      </w:pPr>
      <w:r>
        <w:t>Understand Best Practices and SFDC Coding Standards</w:t>
      </w:r>
      <w:r>
        <w:t>.</w:t>
      </w:r>
      <w:r>
        <w:t xml:space="preserve"> </w:t>
      </w:r>
    </w:p>
    <w:p w:rsidR="00EF2029" w:rsidP="00EF2029">
      <w:pPr>
        <w:numPr>
          <w:ilvl w:val="0"/>
          <w:numId w:val="1"/>
        </w:numPr>
        <w:suppressAutoHyphens w:val="0"/>
        <w:spacing w:line="276" w:lineRule="auto"/>
        <w:ind w:left="714" w:hanging="357"/>
        <w:jc w:val="both"/>
      </w:pPr>
      <w:r>
        <w:t>Implemented security and sharing rules at object field and record level for different users at different levels of organization. Also created various profiles and configured the permissions based on the organizational hierarchy.</w:t>
      </w:r>
    </w:p>
    <w:p w:rsidR="00C12C7C" w:rsidP="00537364">
      <w:pPr>
        <w:numPr>
          <w:ilvl w:val="0"/>
          <w:numId w:val="1"/>
        </w:numPr>
        <w:suppressAutoHyphens w:val="0"/>
        <w:spacing w:line="276" w:lineRule="auto"/>
        <w:ind w:left="714" w:hanging="357"/>
        <w:jc w:val="both"/>
      </w:pPr>
      <w:r>
        <w:t>Creation of design documents based on the project requirement.</w:t>
      </w:r>
    </w:p>
    <w:p w:rsidR="00537364" w:rsidP="00537364">
      <w:pPr>
        <w:suppressAutoHyphens w:val="0"/>
        <w:spacing w:line="276" w:lineRule="auto"/>
        <w:ind w:left="714" w:hanging="357"/>
        <w:jc w:val="both"/>
      </w:pPr>
    </w:p>
    <w:p w:rsidR="007705BC" w:rsidP="005B1BAC"/>
    <w:p w:rsidR="007D1507">
      <w:pPr>
        <w:ind w:left="360"/>
      </w:pPr>
      <w:r>
        <w:t xml:space="preserve">Company     </w:t>
      </w:r>
      <w:r w:rsidR="00B23903">
        <w:t xml:space="preserve">         </w:t>
      </w:r>
      <w:r>
        <w:t>: QR Solutions</w:t>
      </w:r>
    </w:p>
    <w:p w:rsidR="007D1507">
      <w:pPr>
        <w:ind w:left="360"/>
        <w:rPr>
          <w:b/>
          <w:bCs/>
          <w:u w:val="single"/>
        </w:rPr>
      </w:pPr>
      <w:r>
        <w:t xml:space="preserve">Position                : </w:t>
      </w:r>
      <w:r>
        <w:rPr>
          <w:b/>
        </w:rPr>
        <w:t xml:space="preserve"> </w:t>
      </w:r>
      <w:r>
        <w:t>Software Engineer</w:t>
      </w:r>
    </w:p>
    <w:p w:rsidR="007D1507">
      <w:pPr>
        <w:ind w:left="-90"/>
        <w:jc w:val="both"/>
        <w:rPr>
          <w:b/>
          <w:bCs/>
          <w:u w:val="single"/>
        </w:rPr>
      </w:pPr>
    </w:p>
    <w:p w:rsidR="007D1507">
      <w:pPr>
        <w:autoSpaceDE w:val="0"/>
      </w:pPr>
      <w:r>
        <w:rPr>
          <w:b/>
          <w:bCs/>
          <w:u w:val="single"/>
        </w:rPr>
        <w:t>PROJECT#</w:t>
      </w:r>
      <w:r w:rsidR="00E16075">
        <w:rPr>
          <w:b/>
          <w:bCs/>
          <w:u w:val="single"/>
        </w:rPr>
        <w:t>6</w:t>
      </w:r>
    </w:p>
    <w:p w:rsidR="007D1507">
      <w:pPr>
        <w:autoSpaceDE w:val="0"/>
      </w:pPr>
    </w:p>
    <w:p w:rsidR="007D1507">
      <w:pPr>
        <w:autoSpaceDE w:val="0"/>
      </w:pPr>
      <w:r>
        <w:t xml:space="preserve">Team Size </w:t>
      </w:r>
      <w:r>
        <w:rPr>
          <w:b/>
          <w:bCs/>
        </w:rPr>
        <w:t>: 9</w:t>
      </w:r>
    </w:p>
    <w:p w:rsidR="007D1507">
      <w:pPr>
        <w:autoSpaceDE w:val="0"/>
      </w:pPr>
      <w:r>
        <w:t xml:space="preserve">Platform </w:t>
      </w:r>
      <w:r>
        <w:rPr>
          <w:b/>
          <w:bCs/>
        </w:rPr>
        <w:t xml:space="preserve">: </w:t>
      </w:r>
      <w:r>
        <w:t>Force.com</w:t>
      </w:r>
    </w:p>
    <w:p w:rsidR="007D1507">
      <w:pPr>
        <w:autoSpaceDE w:val="0"/>
      </w:pPr>
      <w:r>
        <w:t xml:space="preserve">Technology </w:t>
      </w:r>
      <w:r>
        <w:rPr>
          <w:b/>
          <w:bCs/>
        </w:rPr>
        <w:t xml:space="preserve">: </w:t>
      </w:r>
      <w:r w:rsidR="00093537">
        <w:t xml:space="preserve"> Sales and Service Cloud</w:t>
      </w:r>
    </w:p>
    <w:p w:rsidR="00CD3424">
      <w:pPr>
        <w:autoSpaceDE w:val="0"/>
        <w:rPr>
          <w:b/>
          <w:bCs/>
        </w:rPr>
      </w:pPr>
    </w:p>
    <w:p w:rsidR="009B37BE">
      <w:pPr>
        <w:autoSpaceDE w:val="0"/>
        <w:rPr>
          <w:b/>
          <w:bCs/>
        </w:rPr>
      </w:pPr>
    </w:p>
    <w:p w:rsidR="007D1507">
      <w:pPr>
        <w:autoSpaceDE w:val="0"/>
      </w:pPr>
      <w:r>
        <w:rPr>
          <w:b/>
          <w:bCs/>
        </w:rPr>
        <w:t>Description:</w:t>
      </w:r>
    </w:p>
    <w:p w:rsidR="007D1507">
      <w:pPr>
        <w:autoSpaceDE w:val="0"/>
        <w:ind w:firstLine="720"/>
        <w:jc w:val="both"/>
        <w:rPr>
          <w:b/>
        </w:rPr>
      </w:pPr>
      <w:r>
        <w:t xml:space="preserve">    </w:t>
      </w:r>
      <w:r w:rsidR="007C4403">
        <w:t>ASG is a</w:t>
      </w:r>
      <w:r w:rsidR="00E553C0">
        <w:t>n</w:t>
      </w:r>
      <w:r w:rsidR="007C4403">
        <w:t xml:space="preserve"> </w:t>
      </w:r>
      <w:r w:rsidR="00742D77">
        <w:t xml:space="preserve">Automobile </w:t>
      </w:r>
      <w:r w:rsidR="00E553C0">
        <w:t xml:space="preserve">dealership </w:t>
      </w:r>
      <w:r w:rsidR="00742D77">
        <w:t>organization</w:t>
      </w:r>
      <w:r>
        <w:t xml:space="preserve"> developed on Salesforce technology, is a business tool, which helps business owners to manage multiple business process at a single place. It manages vehicles, models etc. to dealers and customers.</w:t>
      </w:r>
    </w:p>
    <w:p w:rsidR="00414CAB">
      <w:pPr>
        <w:rPr>
          <w:b/>
        </w:rPr>
      </w:pPr>
    </w:p>
    <w:p w:rsidR="007D1507">
      <w:r>
        <w:rPr>
          <w:b/>
        </w:rPr>
        <w:t>Responsibilities:</w:t>
      </w:r>
    </w:p>
    <w:p w:rsidR="007D1507">
      <w:pPr>
        <w:tabs>
          <w:tab w:val="left" w:pos="1060"/>
        </w:tabs>
        <w:suppressAutoHyphens w:val="0"/>
        <w:spacing w:line="276" w:lineRule="auto"/>
        <w:jc w:val="both"/>
      </w:pPr>
      <w:r>
        <w:tab/>
      </w:r>
    </w:p>
    <w:p w:rsidR="007D1507">
      <w:pPr>
        <w:numPr>
          <w:ilvl w:val="0"/>
          <w:numId w:val="1"/>
        </w:numPr>
        <w:suppressAutoHyphens w:val="0"/>
        <w:ind w:left="714" w:hanging="357"/>
        <w:jc w:val="both"/>
      </w:pPr>
      <w:r>
        <w:t>Developed vario</w:t>
      </w:r>
      <w:r w:rsidR="001B3329">
        <w:t xml:space="preserve">us Custom Objects, Reports </w:t>
      </w:r>
      <w:r>
        <w:t>for different user profiles based on the need in the organization.</w:t>
      </w:r>
    </w:p>
    <w:p w:rsidR="007D1507">
      <w:pPr>
        <w:numPr>
          <w:ilvl w:val="0"/>
          <w:numId w:val="1"/>
        </w:numPr>
        <w:suppressAutoHyphens w:val="0"/>
        <w:spacing w:line="276" w:lineRule="auto"/>
        <w:ind w:left="714" w:hanging="357"/>
        <w:jc w:val="both"/>
      </w:pPr>
      <w:r>
        <w:t>Worked in partner communities as per the business requirement.</w:t>
      </w:r>
    </w:p>
    <w:p w:rsidR="007D1507">
      <w:pPr>
        <w:numPr>
          <w:ilvl w:val="0"/>
          <w:numId w:val="1"/>
        </w:numPr>
        <w:suppressAutoHyphens w:val="0"/>
        <w:spacing w:line="276" w:lineRule="auto"/>
        <w:ind w:left="714" w:hanging="357"/>
        <w:jc w:val="both"/>
      </w:pPr>
      <w:r>
        <w:t>Troubleshooting the bugs and enhancements which is given by client.</w:t>
      </w:r>
    </w:p>
    <w:p w:rsidR="007D1507">
      <w:pPr>
        <w:numPr>
          <w:ilvl w:val="0"/>
          <w:numId w:val="1"/>
        </w:numPr>
        <w:suppressAutoHyphens w:val="0"/>
        <w:spacing w:line="276" w:lineRule="auto"/>
        <w:ind w:left="714" w:hanging="357"/>
        <w:jc w:val="both"/>
      </w:pPr>
      <w:r>
        <w:t>Used sandbox testing and migrated the code to Production instance through change set.</w:t>
      </w:r>
    </w:p>
    <w:p w:rsidR="007D1507">
      <w:pPr>
        <w:numPr>
          <w:ilvl w:val="0"/>
          <w:numId w:val="1"/>
        </w:numPr>
        <w:suppressAutoHyphens w:val="0"/>
        <w:spacing w:line="276" w:lineRule="auto"/>
        <w:ind w:left="714" w:hanging="357"/>
        <w:jc w:val="both"/>
      </w:pPr>
      <w:r>
        <w:t xml:space="preserve">Extensive experience with implementing Salesforce Service/Sales Clouds. </w:t>
      </w:r>
    </w:p>
    <w:p w:rsidR="007D1507">
      <w:pPr>
        <w:numPr>
          <w:ilvl w:val="0"/>
          <w:numId w:val="1"/>
        </w:numPr>
        <w:suppressAutoHyphens w:val="0"/>
        <w:spacing w:line="276" w:lineRule="auto"/>
        <w:ind w:left="714" w:hanging="357"/>
        <w:jc w:val="both"/>
      </w:pPr>
      <w:r>
        <w:t>Custom development background in Apex Custom Controllers, Visual Force, Apex Triggers.</w:t>
      </w:r>
    </w:p>
    <w:p w:rsidR="007D1507">
      <w:pPr>
        <w:numPr>
          <w:ilvl w:val="0"/>
          <w:numId w:val="1"/>
        </w:numPr>
        <w:suppressAutoHyphens w:val="0"/>
        <w:spacing w:line="276" w:lineRule="auto"/>
        <w:ind w:left="714" w:hanging="357"/>
        <w:jc w:val="both"/>
      </w:pPr>
      <w:r>
        <w:t>proficient in SFDC Administrative tasks like creating Profiles, Roles, Users, Page Layouts, Email Services, Workflows, Validation rules, Reports, Dashboards.</w:t>
      </w:r>
    </w:p>
    <w:p w:rsidR="007D1507">
      <w:pPr>
        <w:numPr>
          <w:ilvl w:val="0"/>
          <w:numId w:val="1"/>
        </w:numPr>
        <w:suppressAutoHyphens w:val="0"/>
        <w:spacing w:line="276" w:lineRule="auto"/>
        <w:ind w:left="714" w:hanging="357"/>
        <w:jc w:val="both"/>
      </w:pPr>
      <w:r>
        <w:t>Experience in data migration using Import wizard, Apex Data Loader.</w:t>
      </w:r>
    </w:p>
    <w:p w:rsidR="00ED7EF8" w:rsidP="00ED7EF8">
      <w:pPr>
        <w:numPr>
          <w:ilvl w:val="0"/>
          <w:numId w:val="1"/>
        </w:numPr>
        <w:suppressAutoHyphens w:val="0"/>
        <w:spacing w:line="276" w:lineRule="auto"/>
        <w:ind w:left="714" w:hanging="357"/>
        <w:jc w:val="both"/>
      </w:pPr>
      <w:r>
        <w:t xml:space="preserve">Experience in independently communicating with client and requirement gathering. </w:t>
      </w:r>
    </w:p>
    <w:p w:rsidR="00DA32C6" w:rsidP="00ED7EF8">
      <w:pPr>
        <w:numPr>
          <w:ilvl w:val="0"/>
          <w:numId w:val="1"/>
        </w:numPr>
        <w:suppressAutoHyphens w:val="0"/>
        <w:spacing w:line="276" w:lineRule="auto"/>
        <w:ind w:left="714" w:hanging="357"/>
        <w:jc w:val="both"/>
      </w:pPr>
      <w:r w:rsidRPr="00ED7EF8">
        <w:t>Worked</w:t>
      </w:r>
      <w:r w:rsidR="00B07D21">
        <w:t xml:space="preserve"> and configured</w:t>
      </w:r>
      <w:r w:rsidRPr="00ED7EF8">
        <w:t xml:space="preserve"> on Salesforce </w:t>
      </w:r>
      <w:r w:rsidR="004B25C7">
        <w:t xml:space="preserve">partner </w:t>
      </w:r>
      <w:r w:rsidRPr="00ED7EF8">
        <w:t>Communities</w:t>
      </w:r>
      <w:r w:rsidR="004B25C7">
        <w:t>.</w:t>
      </w:r>
    </w:p>
    <w:p w:rsidR="00587967" w:rsidP="00ED7EF8">
      <w:pPr>
        <w:numPr>
          <w:ilvl w:val="0"/>
          <w:numId w:val="1"/>
        </w:numPr>
        <w:suppressAutoHyphens w:val="0"/>
        <w:spacing w:line="276" w:lineRule="auto"/>
        <w:ind w:left="714" w:hanging="357"/>
        <w:jc w:val="both"/>
      </w:pPr>
      <w:r>
        <w:t xml:space="preserve">Based on </w:t>
      </w:r>
      <w:r w:rsidR="00764096">
        <w:t>communities’</w:t>
      </w:r>
      <w:r>
        <w:t xml:space="preserve"> public groups, list views, roles </w:t>
      </w:r>
      <w:r w:rsidR="009611AE">
        <w:t>have</w:t>
      </w:r>
      <w:r>
        <w:t xml:space="preserve"> been created.</w:t>
      </w:r>
    </w:p>
    <w:p w:rsidR="005B1BAC" w:rsidRPr="00FE1043" w:rsidP="00FE1043">
      <w:pPr>
        <w:numPr>
          <w:ilvl w:val="0"/>
          <w:numId w:val="1"/>
        </w:numPr>
        <w:suppressAutoHyphens w:val="0"/>
        <w:spacing w:line="276" w:lineRule="auto"/>
        <w:ind w:left="714" w:hanging="357"/>
        <w:jc w:val="both"/>
      </w:pPr>
      <w:r>
        <w:t xml:space="preserve">Understand Best Practices and SFDC Coding Standards </w:t>
      </w:r>
    </w:p>
    <w:p w:rsidR="00F56A2E" w:rsidP="005A5A46">
      <w:pPr>
        <w:autoSpaceDE w:val="0"/>
        <w:rPr>
          <w:b/>
          <w:bCs/>
          <w:u w:val="single"/>
        </w:rPr>
      </w:pPr>
    </w:p>
    <w:p w:rsidR="00F56A2E" w:rsidP="005A5A46">
      <w:pPr>
        <w:autoSpaceDE w:val="0"/>
        <w:rPr>
          <w:b/>
          <w:bCs/>
          <w:u w:val="single"/>
        </w:rPr>
      </w:pPr>
    </w:p>
    <w:p w:rsidR="00F56A2E" w:rsidP="005A5A46">
      <w:pPr>
        <w:autoSpaceDE w:val="0"/>
        <w:rPr>
          <w:b/>
          <w:bCs/>
          <w:u w:val="single"/>
        </w:rPr>
      </w:pPr>
    </w:p>
    <w:p w:rsidR="00F56A2E" w:rsidP="005A5A46">
      <w:pPr>
        <w:autoSpaceDE w:val="0"/>
        <w:rPr>
          <w:b/>
          <w:bCs/>
          <w:u w:val="single"/>
        </w:rPr>
      </w:pPr>
    </w:p>
    <w:p w:rsidR="00F56A2E" w:rsidP="005A5A46">
      <w:pPr>
        <w:autoSpaceDE w:val="0"/>
        <w:rPr>
          <w:b/>
          <w:bCs/>
          <w:u w:val="single"/>
        </w:rPr>
      </w:pPr>
    </w:p>
    <w:p w:rsidR="00F56A2E" w:rsidP="005A5A46">
      <w:pPr>
        <w:autoSpaceDE w:val="0"/>
        <w:rPr>
          <w:b/>
          <w:bCs/>
          <w:u w:val="single"/>
        </w:rPr>
      </w:pPr>
    </w:p>
    <w:p w:rsidR="005A5A46" w:rsidP="005A5A46">
      <w:pPr>
        <w:autoSpaceDE w:val="0"/>
      </w:pPr>
      <w:r>
        <w:rPr>
          <w:b/>
          <w:bCs/>
          <w:u w:val="single"/>
        </w:rPr>
        <w:t>PROJECT#</w:t>
      </w:r>
      <w:r w:rsidR="00E04693">
        <w:rPr>
          <w:b/>
          <w:bCs/>
          <w:u w:val="single"/>
        </w:rPr>
        <w:t>7</w:t>
      </w:r>
    </w:p>
    <w:p w:rsidR="005A5A46" w:rsidP="005A5A46">
      <w:pPr>
        <w:autoSpaceDE w:val="0"/>
      </w:pPr>
    </w:p>
    <w:p w:rsidR="005A5A46" w:rsidP="005A5A46">
      <w:pPr>
        <w:autoSpaceDE w:val="0"/>
      </w:pPr>
      <w:r>
        <w:t xml:space="preserve">Team Size </w:t>
      </w:r>
      <w:r>
        <w:rPr>
          <w:b/>
          <w:bCs/>
        </w:rPr>
        <w:t>: 5</w:t>
      </w:r>
    </w:p>
    <w:p w:rsidR="005A5A46" w:rsidP="005A5A46">
      <w:pPr>
        <w:autoSpaceDE w:val="0"/>
      </w:pPr>
      <w:r>
        <w:t xml:space="preserve">Platform </w:t>
      </w:r>
      <w:r>
        <w:rPr>
          <w:b/>
          <w:bCs/>
        </w:rPr>
        <w:t xml:space="preserve">: </w:t>
      </w:r>
      <w:r>
        <w:t>Force.com</w:t>
      </w:r>
    </w:p>
    <w:p w:rsidR="005A5A46" w:rsidP="005A5A46">
      <w:pPr>
        <w:autoSpaceDE w:val="0"/>
      </w:pPr>
      <w:r>
        <w:t xml:space="preserve">Technology </w:t>
      </w:r>
      <w:r>
        <w:rPr>
          <w:b/>
          <w:bCs/>
        </w:rPr>
        <w:t xml:space="preserve">: </w:t>
      </w:r>
      <w:r w:rsidR="002B4056">
        <w:t>Sales and Service Cloud</w:t>
      </w:r>
    </w:p>
    <w:p w:rsidR="005A5A46" w:rsidP="005A5A46">
      <w:pPr>
        <w:autoSpaceDE w:val="0"/>
      </w:pPr>
    </w:p>
    <w:p w:rsidR="005A5A46" w:rsidP="005A5A46">
      <w:pPr>
        <w:autoSpaceDE w:val="0"/>
        <w:rPr>
          <w:b/>
          <w:bCs/>
        </w:rPr>
      </w:pPr>
    </w:p>
    <w:p w:rsidR="005A5A46" w:rsidP="005A5A46">
      <w:pPr>
        <w:autoSpaceDE w:val="0"/>
      </w:pPr>
      <w:r>
        <w:rPr>
          <w:b/>
          <w:bCs/>
        </w:rPr>
        <w:t>Description:</w:t>
      </w:r>
    </w:p>
    <w:p w:rsidR="005A5A46" w:rsidP="005A5A46">
      <w:pPr>
        <w:autoSpaceDE w:val="0"/>
        <w:ind w:firstLine="720"/>
        <w:jc w:val="both"/>
        <w:rPr>
          <w:b/>
        </w:rPr>
      </w:pPr>
      <w:r>
        <w:t xml:space="preserve">    </w:t>
      </w:r>
      <w:r w:rsidR="00E553C0">
        <w:t>AUDI automobile</w:t>
      </w:r>
      <w:r>
        <w:t xml:space="preserve"> organization implemented on Salesforce technology, is a business tool, which helps business owners to manage multiple business process at a single place. It manages different dealers vehicles, models etc. to dealers and customers.</w:t>
      </w:r>
    </w:p>
    <w:p w:rsidR="00280E0F" w:rsidP="005A5A46">
      <w:pPr>
        <w:rPr>
          <w:b/>
        </w:rPr>
      </w:pPr>
    </w:p>
    <w:p w:rsidR="005A5A46" w:rsidP="005A5A46">
      <w:r>
        <w:rPr>
          <w:b/>
        </w:rPr>
        <w:t>Responsibilities:</w:t>
      </w:r>
    </w:p>
    <w:p w:rsidR="005A5A46" w:rsidP="005A5A46">
      <w:pPr>
        <w:tabs>
          <w:tab w:val="left" w:pos="1060"/>
        </w:tabs>
        <w:suppressAutoHyphens w:val="0"/>
        <w:spacing w:line="276" w:lineRule="auto"/>
        <w:jc w:val="both"/>
      </w:pPr>
      <w:r>
        <w:tab/>
      </w:r>
    </w:p>
    <w:p w:rsidR="005A5A46" w:rsidP="005A5A46">
      <w:pPr>
        <w:numPr>
          <w:ilvl w:val="0"/>
          <w:numId w:val="1"/>
        </w:numPr>
        <w:suppressAutoHyphens w:val="0"/>
        <w:ind w:left="714" w:hanging="357"/>
        <w:jc w:val="both"/>
      </w:pPr>
      <w:r>
        <w:t>Developed v</w:t>
      </w:r>
      <w:r w:rsidR="007226B5">
        <w:t xml:space="preserve">arious Custom Objects, Reports </w:t>
      </w:r>
      <w:r>
        <w:t>for different user profiles based on the need in the organization.</w:t>
      </w:r>
    </w:p>
    <w:p w:rsidR="005A5A46" w:rsidP="005A5A46">
      <w:pPr>
        <w:numPr>
          <w:ilvl w:val="0"/>
          <w:numId w:val="1"/>
        </w:numPr>
        <w:suppressAutoHyphens w:val="0"/>
        <w:spacing w:line="276" w:lineRule="auto"/>
        <w:ind w:left="714" w:hanging="357"/>
        <w:jc w:val="both"/>
      </w:pPr>
      <w:r>
        <w:t>Worked in partner communities as per the business requirement.</w:t>
      </w:r>
    </w:p>
    <w:p w:rsidR="005A5A46" w:rsidP="005A5A46">
      <w:pPr>
        <w:numPr>
          <w:ilvl w:val="0"/>
          <w:numId w:val="1"/>
        </w:numPr>
        <w:suppressAutoHyphens w:val="0"/>
        <w:spacing w:line="276" w:lineRule="auto"/>
        <w:ind w:left="714" w:hanging="357"/>
        <w:jc w:val="both"/>
      </w:pPr>
      <w:r>
        <w:t>Troubleshooting the bugs and enhancements which is given by client.</w:t>
      </w:r>
    </w:p>
    <w:p w:rsidR="005A5A46" w:rsidP="005A5A46">
      <w:pPr>
        <w:numPr>
          <w:ilvl w:val="0"/>
          <w:numId w:val="1"/>
        </w:numPr>
        <w:suppressAutoHyphens w:val="0"/>
        <w:spacing w:line="276" w:lineRule="auto"/>
        <w:ind w:left="714" w:hanging="357"/>
        <w:jc w:val="both"/>
      </w:pPr>
      <w:r>
        <w:t>Used sandbox testing and migrated the code to Production instance through change set.</w:t>
      </w:r>
    </w:p>
    <w:p w:rsidR="005A5A46" w:rsidP="005A5A46">
      <w:pPr>
        <w:numPr>
          <w:ilvl w:val="0"/>
          <w:numId w:val="1"/>
        </w:numPr>
        <w:suppressAutoHyphens w:val="0"/>
        <w:spacing w:line="276" w:lineRule="auto"/>
        <w:ind w:left="714" w:hanging="357"/>
        <w:jc w:val="both"/>
      </w:pPr>
      <w:r>
        <w:t xml:space="preserve">Extensive experience with implementing Salesforce Service/Sales Clouds. </w:t>
      </w:r>
    </w:p>
    <w:p w:rsidR="005A5A46" w:rsidP="005A5A46">
      <w:pPr>
        <w:numPr>
          <w:ilvl w:val="0"/>
          <w:numId w:val="1"/>
        </w:numPr>
        <w:suppressAutoHyphens w:val="0"/>
        <w:spacing w:line="276" w:lineRule="auto"/>
        <w:ind w:left="714" w:hanging="357"/>
        <w:jc w:val="both"/>
      </w:pPr>
      <w:r>
        <w:t>Custom development background in Apex Custom Controllers, Visual Force, Apex Triggers.</w:t>
      </w:r>
    </w:p>
    <w:p w:rsidR="005A5A46" w:rsidP="005A5A46">
      <w:pPr>
        <w:numPr>
          <w:ilvl w:val="0"/>
          <w:numId w:val="1"/>
        </w:numPr>
        <w:suppressAutoHyphens w:val="0"/>
        <w:spacing w:line="276" w:lineRule="auto"/>
        <w:ind w:left="714" w:hanging="357"/>
        <w:jc w:val="both"/>
      </w:pPr>
      <w:r>
        <w:t>proficient in SFDC Administrative tasks like creating Profiles, Roles, Users, Page Layouts, Email Services, Workflows, Validation rules, Reports, Dashboards.</w:t>
      </w:r>
    </w:p>
    <w:p w:rsidR="005A5A46" w:rsidP="005A5A46">
      <w:pPr>
        <w:numPr>
          <w:ilvl w:val="0"/>
          <w:numId w:val="1"/>
        </w:numPr>
        <w:suppressAutoHyphens w:val="0"/>
        <w:spacing w:line="276" w:lineRule="auto"/>
        <w:ind w:left="714" w:hanging="357"/>
        <w:jc w:val="both"/>
      </w:pPr>
      <w:r>
        <w:t>Experience in data migration using Import wizard, Apex Data Loader.</w:t>
      </w:r>
    </w:p>
    <w:p w:rsidR="005A5A46" w:rsidP="005A5A46">
      <w:pPr>
        <w:numPr>
          <w:ilvl w:val="0"/>
          <w:numId w:val="1"/>
        </w:numPr>
        <w:suppressAutoHyphens w:val="0"/>
        <w:spacing w:line="276" w:lineRule="auto"/>
        <w:ind w:left="714" w:hanging="357"/>
        <w:jc w:val="both"/>
      </w:pPr>
      <w:r>
        <w:t xml:space="preserve">Experience in independently communicating with client and requirement gathering. </w:t>
      </w:r>
    </w:p>
    <w:p w:rsidR="005A5A46" w:rsidP="005A5A46">
      <w:pPr>
        <w:numPr>
          <w:ilvl w:val="0"/>
          <w:numId w:val="1"/>
        </w:numPr>
        <w:suppressAutoHyphens w:val="0"/>
        <w:spacing w:line="276" w:lineRule="auto"/>
        <w:ind w:left="714" w:hanging="357"/>
        <w:jc w:val="both"/>
      </w:pPr>
      <w:r>
        <w:t xml:space="preserve">Understand Best Practices and SFDC Coding Standards </w:t>
      </w:r>
    </w:p>
    <w:p w:rsidR="005A5A46" w:rsidP="005A5A46">
      <w:pPr>
        <w:suppressAutoHyphens w:val="0"/>
        <w:spacing w:line="276" w:lineRule="auto"/>
        <w:ind w:left="714" w:hanging="357"/>
        <w:jc w:val="both"/>
      </w:pPr>
    </w:p>
    <w:p w:rsidR="005A5A46" w:rsidP="005A5A46">
      <w:pPr>
        <w:suppressAutoHyphens w:val="0"/>
        <w:spacing w:line="276" w:lineRule="auto"/>
      </w:pPr>
      <w:r>
        <w:rPr>
          <w:b/>
        </w:rPr>
        <w:t>Environment:</w:t>
      </w:r>
    </w:p>
    <w:p w:rsidR="00AD0E05" w:rsidRPr="008A1288" w:rsidP="008A1288">
      <w:pPr>
        <w:suppressAutoHyphens w:val="0"/>
        <w:spacing w:line="276" w:lineRule="auto"/>
        <w:ind w:left="714" w:hanging="357"/>
        <w:jc w:val="both"/>
        <w:rPr>
          <w:b/>
        </w:rPr>
      </w:pPr>
      <w:r>
        <w:t xml:space="preserve">     Saleforce.com platform, Visual Force Pages, Apex Dataloader and Eclipse.</w:t>
      </w:r>
    </w:p>
    <w:p w:rsidR="00AD0E05" w:rsidP="00121843"/>
    <w:p w:rsidR="003A5A9A">
      <w:r>
        <w:t xml:space="preserve">   </w:t>
      </w:r>
      <w:r w:rsidR="00CD4A7F">
        <w:t xml:space="preserve">  </w:t>
      </w:r>
    </w:p>
    <w:p w:rsidR="003A5A9A"/>
    <w:p w:rsidR="005B1BAC"/>
    <w:p w:rsidR="005B1BAC"/>
    <w:p w:rsidR="005B1BAC"/>
    <w:p w:rsidR="005B1BAC"/>
    <w:p w:rsidR="005B1BAC"/>
    <w:p w:rsidR="005B1BAC"/>
    <w:p w:rsidR="005B1BAC"/>
    <w:p w:rsidR="005B1BAC"/>
    <w:p w:rsidR="005B1BAC"/>
    <w:p w:rsidR="005B1BAC"/>
    <w:p w:rsidR="005B1BAC"/>
    <w:p w:rsidR="003A5A9A"/>
    <w:p w:rsidR="007D1507" w:rsidP="003A5A9A">
      <w:pPr>
        <w:ind w:firstLine="357"/>
      </w:pPr>
      <w:r>
        <w:t xml:space="preserve"> Company   </w:t>
      </w:r>
      <w:r>
        <w:t xml:space="preserve">      </w:t>
      </w:r>
      <w:r w:rsidR="008B70D2">
        <w:t xml:space="preserve">     </w:t>
      </w:r>
      <w:r>
        <w:t>:   Ramco Systems</w:t>
      </w:r>
    </w:p>
    <w:p w:rsidR="007D1507">
      <w:pPr>
        <w:ind w:left="360"/>
      </w:pPr>
      <w:r>
        <w:t xml:space="preserve"> </w:t>
      </w:r>
      <w:r>
        <w:t xml:space="preserve">Position            </w:t>
      </w:r>
      <w:r w:rsidR="008B70D2">
        <w:t xml:space="preserve">    </w:t>
      </w:r>
      <w:r>
        <w:t xml:space="preserve">:   SAP </w:t>
      </w:r>
    </w:p>
    <w:p w:rsidR="007D1507">
      <w:pPr>
        <w:ind w:left="360"/>
      </w:pPr>
    </w:p>
    <w:p w:rsidR="007D1507">
      <w:pPr>
        <w:ind w:left="360"/>
      </w:pPr>
      <w:r>
        <w:t xml:space="preserve">Company </w:t>
      </w:r>
      <w:r w:rsidR="00CD4A7F">
        <w:t xml:space="preserve"> </w:t>
      </w:r>
      <w:r>
        <w:t xml:space="preserve">         </w:t>
      </w:r>
      <w:r>
        <w:t xml:space="preserve"> :   Nokia India Pvt. Ltd</w:t>
      </w:r>
    </w:p>
    <w:p w:rsidR="007D1507">
      <w:pPr>
        <w:ind w:left="360"/>
      </w:pPr>
      <w:r>
        <w:t xml:space="preserve">Position              </w:t>
      </w:r>
      <w:r w:rsidR="008D2A9F">
        <w:t xml:space="preserve"> :   SAP</w:t>
      </w:r>
    </w:p>
    <w:p w:rsidR="007D1507">
      <w:pPr>
        <w:ind w:left="360"/>
      </w:pPr>
    </w:p>
    <w:p w:rsidR="007D1507">
      <w:r>
        <w:t xml:space="preserve">    </w:t>
      </w:r>
      <w:r w:rsidR="00CD4A7F">
        <w:t xml:space="preserve">   </w:t>
      </w:r>
      <w:r>
        <w:t xml:space="preserve">Company </w:t>
      </w:r>
      <w:r w:rsidR="00CD4A7F">
        <w:t xml:space="preserve"> </w:t>
      </w:r>
      <w:r>
        <w:t xml:space="preserve">          </w:t>
      </w:r>
      <w:r w:rsidR="0009403D">
        <w:t xml:space="preserve"> </w:t>
      </w:r>
      <w:r w:rsidR="0077366D">
        <w:t xml:space="preserve"> </w:t>
      </w:r>
      <w:r>
        <w:t>:  Sands Instrumentation Pvt. Ltd</w:t>
      </w:r>
    </w:p>
    <w:p w:rsidR="00C81993" w:rsidRPr="00E87FAB" w:rsidP="00E87FAB">
      <w:pPr>
        <w:ind w:left="360"/>
      </w:pPr>
      <w:r>
        <w:t xml:space="preserve"> Position              </w:t>
      </w:r>
      <w:r w:rsidR="002208AF">
        <w:t xml:space="preserve">  </w:t>
      </w:r>
      <w:r w:rsidR="007D1507">
        <w:t xml:space="preserve">:   </w:t>
      </w:r>
      <w:r w:rsidR="008D2A9F">
        <w:t xml:space="preserve">SAP </w:t>
      </w:r>
    </w:p>
    <w:p w:rsidR="00C81993">
      <w:pPr>
        <w:rPr>
          <w:b/>
        </w:rPr>
      </w:pPr>
    </w:p>
    <w:p w:rsidR="007D1507">
      <w:pPr>
        <w:rPr>
          <w:b/>
        </w:rPr>
      </w:pPr>
      <w:r>
        <w:rPr>
          <w:b/>
        </w:rPr>
        <w:t>Responsibilities</w:t>
      </w:r>
      <w:r w:rsidR="00B97879">
        <w:rPr>
          <w:b/>
        </w:rPr>
        <w:t xml:space="preserve"> in SAP</w:t>
      </w:r>
      <w:r>
        <w:rPr>
          <w:b/>
        </w:rPr>
        <w:t xml:space="preserve">:     </w:t>
      </w:r>
    </w:p>
    <w:p w:rsidR="007D1507">
      <w:pPr>
        <w:rPr>
          <w:b/>
        </w:rPr>
      </w:pP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Performing various actions through PA40 Screen.</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Maintenance of Employees Master Data through PA30 Screen.</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HR Data Processing.</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Following SOPs &amp; service manuals to deliver common goals; monitoring the over</w:t>
      </w:r>
      <w:r w:rsidR="00B24743">
        <w:rPr>
          <w:rFonts w:ascii="Times New Roman" w:hAnsi="Times New Roman" w:cs="Times New Roman"/>
          <w:sz w:val="24"/>
          <w:szCs w:val="24"/>
        </w:rPr>
        <w:t xml:space="preserve">all functioning of processes, </w:t>
      </w:r>
      <w:r>
        <w:rPr>
          <w:rFonts w:ascii="Times New Roman" w:hAnsi="Times New Roman" w:cs="Times New Roman"/>
          <w:sz w:val="24"/>
          <w:szCs w:val="24"/>
        </w:rPr>
        <w:t>identifying improvement areas and implementing adequate measures to improve operational efficiency and maximize customer satisfaction level.</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Active participant in service operations for rendering and achieving delivery &amp; service quality norms; providing first line customer support by answering queries and resolving their issues.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Ensure Service Level Agreement (SLA) is met &amp; smooth functioning of the process.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Client handling in absence of process lead.</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Have daily conference calls with the client to resolve queries, provide status updates and ensure free flow of information and building bridges for a long lasting business relationship</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Training new joiners in the team and mentoring them while processing and also getting cross trained in different processes like payroll and recruitment (offer management).</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Interacting with the users to have the detailed information about the tickets.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Providing the effective solutions </w:t>
      </w:r>
      <w:r w:rsidR="000D2B98">
        <w:rPr>
          <w:rFonts w:ascii="Times New Roman" w:hAnsi="Times New Roman" w:cs="Times New Roman"/>
          <w:sz w:val="24"/>
          <w:szCs w:val="24"/>
        </w:rPr>
        <w:t>within</w:t>
      </w:r>
      <w:r>
        <w:rPr>
          <w:rFonts w:ascii="Times New Roman" w:hAnsi="Times New Roman" w:cs="Times New Roman"/>
          <w:sz w:val="24"/>
          <w:szCs w:val="24"/>
        </w:rPr>
        <w:t xml:space="preserve"> the resolution time based on the severity levels under SLAs.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Regular updating of the statuses to the team lead and user team.</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Understanding the business process enhancements of the client and gathering the information about business demands.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Coordinating with the team lead and user team regarding the approval issue</w:t>
      </w:r>
    </w:p>
    <w:p w:rsidR="007D1507" w:rsidRPr="00AE78E9" w:rsidP="00AE78E9">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Analyzing the tickets raised by the users and closing them by adding functional details and customizing changes.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4"/>
          </v:shape>
        </w:pict>
      </w:r>
    </w:p>
    <w:sectPr>
      <w:headerReference w:type="even" r:id="rId5"/>
      <w:headerReference w:type="default" r:id="rId6"/>
      <w:footerReference w:type="even" r:id="rId7"/>
      <w:footerReference w:type="default" r:id="rId8"/>
      <w:headerReference w:type="first" r:id="rId9"/>
      <w:footerReference w:type="first" r:id="rId10"/>
      <w:pgSz w:w="12240" w:h="15840"/>
      <w:pgMar w:top="776" w:right="900" w:bottom="776" w:left="720" w:header="720" w:footer="720" w:gutter="0"/>
      <w:cols w:space="720"/>
      <w:docGrid w:linePitch="60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NeueLT Com 45 Lt">
    <w:altName w:val="Trebuchet MS"/>
    <w:charset w:val="00"/>
    <w:family w:val="swiss"/>
    <w:pitch w:val="variable"/>
  </w:font>
  <w:font w:name="Calibri">
    <w:panose1 w:val="020F0502020204030204"/>
    <w:charset w:val="00"/>
    <w:family w:val="swiss"/>
    <w:pitch w:val="variable"/>
    <w:sig w:usb0="E00002FF" w:usb1="4000ACFF" w:usb2="00000001" w:usb3="00000000" w:csb0="0000019F" w:csb1="00000000"/>
  </w:font>
  <w:font w:name="Star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1507">
    <w:pPr>
      <w:pStyle w:val="Header"/>
    </w:pPr>
    <w:r>
      <w:rPr>
        <w:noProof/>
      </w:rPr>
      <w:drawing>
        <wp:anchor distT="0" distB="0" distL="0" distR="0" simplePos="0" relativeHeight="251658240" behindDoc="0" locked="0" layoutInCell="1" allowOverlap="1">
          <wp:simplePos x="0" y="0"/>
          <wp:positionH relativeFrom="column">
            <wp:posOffset>4851400</wp:posOffset>
          </wp:positionH>
          <wp:positionV relativeFrom="paragraph">
            <wp:posOffset>179705</wp:posOffset>
          </wp:positionV>
          <wp:extent cx="870585" cy="498475"/>
          <wp:effectExtent l="0" t="0" r="0" b="0"/>
          <wp:wrapTopAndBottom/>
          <wp:docPr id="9" name="Picture 1"/>
          <wp:cNvGraphicFramePr/>
          <a:graphic xmlns:a="http://schemas.openxmlformats.org/drawingml/2006/main">
            <a:graphicData uri="http://schemas.openxmlformats.org/drawingml/2006/picture">
              <pic:pic xmlns:pic="http://schemas.openxmlformats.org/drawingml/2006/picture">
                <pic:nvPicPr>
                  <pic:cNvPr id="1807349575" name=" 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0585" cy="498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noProof/>
      </w:rPr>
      <w:drawing>
        <wp:inline distT="0" distB="0" distL="0" distR="0">
          <wp:extent cx="679450" cy="661670"/>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1349662105" name=" 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679450" cy="661670"/>
                  </a:xfrm>
                  <a:prstGeom prst="rect">
                    <a:avLst/>
                  </a:prstGeom>
                  <a:noFill/>
                  <a:ln>
                    <a:noFill/>
                  </a:ln>
                </pic:spPr>
              </pic:pic>
            </a:graphicData>
          </a:graphic>
        </wp:inline>
      </w:drawing>
    </w:r>
    <w:r w:rsidRPr="004640A4">
      <w:rPr>
        <w:b/>
        <w:noProof/>
      </w:rPr>
      <w:drawing>
        <wp:inline distT="0" distB="0" distL="0" distR="0">
          <wp:extent cx="685800" cy="673735"/>
          <wp:effectExtent l="0" t="0" r="0" b="0"/>
          <wp:docPr id="7" name="Picture 2"/>
          <wp:cNvGraphicFramePr/>
          <a:graphic xmlns:a="http://schemas.openxmlformats.org/drawingml/2006/main">
            <a:graphicData uri="http://schemas.openxmlformats.org/drawingml/2006/picture">
              <pic:pic xmlns:pic="http://schemas.openxmlformats.org/drawingml/2006/picture">
                <pic:nvPicPr>
                  <pic:cNvPr id="150788011" name=" 2"/>
                  <pic:cNvPicPr/>
                </pic:nvPicPr>
                <pic:blipFill>
                  <a:blip xmlns:r="http://schemas.openxmlformats.org/officeDocument/2006/relationships" r:embed="rId3">
                    <a:extLst>
                      <a:ext xmlns:a="http://schemas.openxmlformats.org/drawingml/2006/main" uri="{28A0092B-C50C-407E-A947-70E740481C1C}">
                        <a14:useLocalDpi xmlns:a14="http://schemas.microsoft.com/office/drawing/2010/main" val="0"/>
                      </a:ext>
                    </a:extLst>
                  </a:blip>
                  <a:stretch>
                    <a:fillRect/>
                  </a:stretch>
                </pic:blipFill>
                <pic:spPr bwMode="auto">
                  <a:xfrm>
                    <a:off x="0" y="0"/>
                    <a:ext cx="685800" cy="673735"/>
                  </a:xfrm>
                  <a:prstGeom prst="rect">
                    <a:avLst/>
                  </a:prstGeom>
                  <a:noFill/>
                  <a:ln>
                    <a:noFill/>
                  </a:ln>
                </pic:spPr>
              </pic:pic>
            </a:graphicData>
          </a:graphic>
        </wp:inline>
      </w:drawing>
    </w:r>
    <w:r>
      <w:t xml:space="preserve">  </w:t>
    </w:r>
    <w:r w:rsidRPr="005F5A0D">
      <w:rPr>
        <w:noProof/>
      </w:rPr>
      <w:drawing>
        <wp:inline distT="0" distB="0" distL="0" distR="0">
          <wp:extent cx="902335" cy="514985"/>
          <wp:effectExtent l="0" t="0" r="0" b="0"/>
          <wp:docPr id="6" name="Picture 3"/>
          <wp:cNvGraphicFramePr/>
          <a:graphic xmlns:a="http://schemas.openxmlformats.org/drawingml/2006/main">
            <a:graphicData uri="http://schemas.openxmlformats.org/drawingml/2006/picture">
              <pic:pic xmlns:pic="http://schemas.openxmlformats.org/drawingml/2006/picture">
                <pic:nvPicPr>
                  <pic:cNvPr id="354749116" name=" 3"/>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335" cy="514985"/>
                  </a:xfrm>
                  <a:prstGeom prst="rect">
                    <a:avLst/>
                  </a:prstGeom>
                  <a:noFill/>
                  <a:ln>
                    <a:noFill/>
                  </a:ln>
                </pic:spPr>
              </pic:pic>
            </a:graphicData>
          </a:graphic>
        </wp:inline>
      </w:drawing>
    </w:r>
    <w:r>
      <w:t xml:space="preserve">           </w:t>
    </w:r>
    <w:r w:rsidR="004640A4">
      <w:t xml:space="preserve">              </w:t>
    </w:r>
    <w:r>
      <w:rPr>
        <w:noProof/>
      </w:rPr>
      <w:drawing>
        <wp:inline distT="0" distB="0" distL="0" distR="0">
          <wp:extent cx="867410" cy="49911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2122394096" name=" 12"/>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867410" cy="499110"/>
                  </a:xfrm>
                  <a:prstGeom prst="rect">
                    <a:avLst/>
                  </a:prstGeom>
                  <a:noFill/>
                </pic:spPr>
              </pic:pic>
            </a:graphicData>
          </a:graphic>
        </wp:inline>
      </w:drawing>
    </w:r>
    <w:r w:rsidR="004640A4">
      <w:t xml:space="preserve"> </w:t>
    </w:r>
    <w:r>
      <w:t xml:space="preserve">                                            </w:t>
    </w:r>
  </w:p>
  <w:p w:rsidR="007D150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0" w:firstLine="0"/>
      </w:pPr>
      <w:rPr>
        <w:rFonts w:ascii="Symbol" w:hAnsi="Symbol" w:cs="Times New Roman"/>
      </w:rPr>
    </w:lvl>
    <w:lvl w:ilvl="1">
      <w:start w:val="1"/>
      <w:numFmt w:val="none"/>
      <w:suff w:val="nothing"/>
      <w:lvlJc w:val="left"/>
      <w:pPr>
        <w:tabs>
          <w:tab w:val="num" w:pos="0"/>
        </w:tabs>
        <w:ind w:left="0" w:firstLine="0"/>
      </w:pPr>
      <w:rPr>
        <w:rFonts w:ascii="Courier New" w:hAnsi="Courier New" w:cs="Courier New"/>
      </w:r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rPr>
        <w:rFonts w:ascii="Symbol" w:hAnsi="Symbol" w:cs="Symbol"/>
      </w:r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12"/>
        <w:szCs w:val="12"/>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sz w:val="24"/>
        <w:szCs w:val="24"/>
      </w:rPr>
    </w:lvl>
  </w:abstractNum>
  <w:abstractNum w:abstractNumId="3">
    <w:nsid w:val="00000004"/>
    <w:multiLevelType w:val="singleLevel"/>
    <w:tmpl w:val="00000004"/>
    <w:name w:val="WW8Num4"/>
    <w:lvl w:ilvl="0">
      <w:start w:val="1"/>
      <w:numFmt w:val="bullet"/>
      <w:lvlText w:val=""/>
      <w:lvlJc w:val="left"/>
      <w:pPr>
        <w:tabs>
          <w:tab w:val="num" w:pos="0"/>
        </w:tabs>
        <w:ind w:left="144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360"/>
        </w:tabs>
        <w:ind w:left="72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sz w:val="24"/>
        <w:szCs w:val="24"/>
        <w:lang w:val="en-GB"/>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displayBackgroundShape/>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revisionView w:comments="1" w:formatting="1" w:inkAnnotations="0" w:insDel="1" w:markup="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719"/>
    <w:rsid w:val="00003C44"/>
    <w:rsid w:val="000046B9"/>
    <w:rsid w:val="00004B7C"/>
    <w:rsid w:val="00007A4A"/>
    <w:rsid w:val="00007FFD"/>
    <w:rsid w:val="000104A3"/>
    <w:rsid w:val="0001238A"/>
    <w:rsid w:val="00020C83"/>
    <w:rsid w:val="00022A1B"/>
    <w:rsid w:val="00022A28"/>
    <w:rsid w:val="00026A38"/>
    <w:rsid w:val="00027FE8"/>
    <w:rsid w:val="00033678"/>
    <w:rsid w:val="000368F3"/>
    <w:rsid w:val="0004147A"/>
    <w:rsid w:val="00041AEC"/>
    <w:rsid w:val="0007401C"/>
    <w:rsid w:val="00093537"/>
    <w:rsid w:val="0009403D"/>
    <w:rsid w:val="000A24B7"/>
    <w:rsid w:val="000A7F34"/>
    <w:rsid w:val="000B3EC0"/>
    <w:rsid w:val="000B7588"/>
    <w:rsid w:val="000B7AB6"/>
    <w:rsid w:val="000C0EBC"/>
    <w:rsid w:val="000D2B98"/>
    <w:rsid w:val="000D398D"/>
    <w:rsid w:val="000E5A87"/>
    <w:rsid w:val="000F08C5"/>
    <w:rsid w:val="000F51C2"/>
    <w:rsid w:val="0010416F"/>
    <w:rsid w:val="00104F23"/>
    <w:rsid w:val="0010557A"/>
    <w:rsid w:val="00111956"/>
    <w:rsid w:val="00121843"/>
    <w:rsid w:val="0012528B"/>
    <w:rsid w:val="00126F37"/>
    <w:rsid w:val="00127036"/>
    <w:rsid w:val="00131B81"/>
    <w:rsid w:val="001362A8"/>
    <w:rsid w:val="00146BB6"/>
    <w:rsid w:val="00150DD3"/>
    <w:rsid w:val="001511CB"/>
    <w:rsid w:val="00153E9C"/>
    <w:rsid w:val="0016498B"/>
    <w:rsid w:val="00164C22"/>
    <w:rsid w:val="001665E0"/>
    <w:rsid w:val="0017000E"/>
    <w:rsid w:val="001718EB"/>
    <w:rsid w:val="001743CC"/>
    <w:rsid w:val="001762FC"/>
    <w:rsid w:val="001804EA"/>
    <w:rsid w:val="0019586A"/>
    <w:rsid w:val="00197194"/>
    <w:rsid w:val="001A019D"/>
    <w:rsid w:val="001A1495"/>
    <w:rsid w:val="001A51B6"/>
    <w:rsid w:val="001A5C16"/>
    <w:rsid w:val="001A6430"/>
    <w:rsid w:val="001B3329"/>
    <w:rsid w:val="001D05CC"/>
    <w:rsid w:val="001D41E5"/>
    <w:rsid w:val="001D532D"/>
    <w:rsid w:val="001D63FB"/>
    <w:rsid w:val="001E0726"/>
    <w:rsid w:val="00211F9B"/>
    <w:rsid w:val="0022004F"/>
    <w:rsid w:val="002208AF"/>
    <w:rsid w:val="00221C3E"/>
    <w:rsid w:val="00223AEB"/>
    <w:rsid w:val="0022558C"/>
    <w:rsid w:val="002362EB"/>
    <w:rsid w:val="0024564B"/>
    <w:rsid w:val="00246A47"/>
    <w:rsid w:val="002510B3"/>
    <w:rsid w:val="00251E2E"/>
    <w:rsid w:val="00255C7C"/>
    <w:rsid w:val="0026506A"/>
    <w:rsid w:val="00265E2E"/>
    <w:rsid w:val="00280E0F"/>
    <w:rsid w:val="002825CB"/>
    <w:rsid w:val="00285789"/>
    <w:rsid w:val="002A7450"/>
    <w:rsid w:val="002B4056"/>
    <w:rsid w:val="002B5A4C"/>
    <w:rsid w:val="002B76F2"/>
    <w:rsid w:val="002C409C"/>
    <w:rsid w:val="002D41E5"/>
    <w:rsid w:val="002E01B2"/>
    <w:rsid w:val="002E1929"/>
    <w:rsid w:val="002E4A1D"/>
    <w:rsid w:val="002E580A"/>
    <w:rsid w:val="002F7E71"/>
    <w:rsid w:val="00301BA7"/>
    <w:rsid w:val="00303B3B"/>
    <w:rsid w:val="00306229"/>
    <w:rsid w:val="00313B78"/>
    <w:rsid w:val="00315BA8"/>
    <w:rsid w:val="00335AB8"/>
    <w:rsid w:val="00344289"/>
    <w:rsid w:val="00356384"/>
    <w:rsid w:val="00366BE1"/>
    <w:rsid w:val="003727CB"/>
    <w:rsid w:val="003826D1"/>
    <w:rsid w:val="003854FB"/>
    <w:rsid w:val="00391F25"/>
    <w:rsid w:val="00397863"/>
    <w:rsid w:val="003A281C"/>
    <w:rsid w:val="003A3380"/>
    <w:rsid w:val="003A50F4"/>
    <w:rsid w:val="003A5A9A"/>
    <w:rsid w:val="003B1344"/>
    <w:rsid w:val="003B291E"/>
    <w:rsid w:val="003C4A44"/>
    <w:rsid w:val="003D0C87"/>
    <w:rsid w:val="003D39E3"/>
    <w:rsid w:val="003D5F2D"/>
    <w:rsid w:val="003E1939"/>
    <w:rsid w:val="003F27A8"/>
    <w:rsid w:val="003F7A90"/>
    <w:rsid w:val="00414CAB"/>
    <w:rsid w:val="0043213E"/>
    <w:rsid w:val="004506A8"/>
    <w:rsid w:val="00452279"/>
    <w:rsid w:val="00454453"/>
    <w:rsid w:val="00463ADB"/>
    <w:rsid w:val="004640A4"/>
    <w:rsid w:val="004649E1"/>
    <w:rsid w:val="00466706"/>
    <w:rsid w:val="004731A7"/>
    <w:rsid w:val="0047788E"/>
    <w:rsid w:val="004835E2"/>
    <w:rsid w:val="00485979"/>
    <w:rsid w:val="004B0B33"/>
    <w:rsid w:val="004B25C7"/>
    <w:rsid w:val="004C5A20"/>
    <w:rsid w:val="004D0653"/>
    <w:rsid w:val="004E28CD"/>
    <w:rsid w:val="004E627A"/>
    <w:rsid w:val="004E69FE"/>
    <w:rsid w:val="004F1BD3"/>
    <w:rsid w:val="005360F9"/>
    <w:rsid w:val="00537364"/>
    <w:rsid w:val="00540156"/>
    <w:rsid w:val="00540DCA"/>
    <w:rsid w:val="005433AF"/>
    <w:rsid w:val="00562F0F"/>
    <w:rsid w:val="00563B6D"/>
    <w:rsid w:val="00587967"/>
    <w:rsid w:val="00590FC4"/>
    <w:rsid w:val="00594344"/>
    <w:rsid w:val="00596A54"/>
    <w:rsid w:val="005A4305"/>
    <w:rsid w:val="005A5A46"/>
    <w:rsid w:val="005A6E6D"/>
    <w:rsid w:val="005B1BAC"/>
    <w:rsid w:val="005C10EE"/>
    <w:rsid w:val="005C5A07"/>
    <w:rsid w:val="005D1B4E"/>
    <w:rsid w:val="005D6AB2"/>
    <w:rsid w:val="005E0B16"/>
    <w:rsid w:val="005E2109"/>
    <w:rsid w:val="005E44DA"/>
    <w:rsid w:val="005F0606"/>
    <w:rsid w:val="005F1C1A"/>
    <w:rsid w:val="005F5A0D"/>
    <w:rsid w:val="00610803"/>
    <w:rsid w:val="00620DC1"/>
    <w:rsid w:val="00626A13"/>
    <w:rsid w:val="00627C10"/>
    <w:rsid w:val="00632765"/>
    <w:rsid w:val="00662857"/>
    <w:rsid w:val="00686FB8"/>
    <w:rsid w:val="00691786"/>
    <w:rsid w:val="006A0A9D"/>
    <w:rsid w:val="006A1952"/>
    <w:rsid w:val="006A2149"/>
    <w:rsid w:val="006C54E4"/>
    <w:rsid w:val="006C690E"/>
    <w:rsid w:val="006D44D4"/>
    <w:rsid w:val="006D74A5"/>
    <w:rsid w:val="006E3A6D"/>
    <w:rsid w:val="006E50A4"/>
    <w:rsid w:val="00712A1C"/>
    <w:rsid w:val="007134D4"/>
    <w:rsid w:val="007226B5"/>
    <w:rsid w:val="00737B75"/>
    <w:rsid w:val="00742D77"/>
    <w:rsid w:val="00747B70"/>
    <w:rsid w:val="00754872"/>
    <w:rsid w:val="00756D41"/>
    <w:rsid w:val="00764096"/>
    <w:rsid w:val="007705BC"/>
    <w:rsid w:val="0077366D"/>
    <w:rsid w:val="007806F0"/>
    <w:rsid w:val="007869A3"/>
    <w:rsid w:val="00793254"/>
    <w:rsid w:val="00794AA8"/>
    <w:rsid w:val="007A7FBB"/>
    <w:rsid w:val="007B6218"/>
    <w:rsid w:val="007C3CF2"/>
    <w:rsid w:val="007C3EC7"/>
    <w:rsid w:val="007C4403"/>
    <w:rsid w:val="007C4994"/>
    <w:rsid w:val="007C6BFA"/>
    <w:rsid w:val="007C6E7E"/>
    <w:rsid w:val="007D1507"/>
    <w:rsid w:val="007E6D82"/>
    <w:rsid w:val="007F104F"/>
    <w:rsid w:val="007F235E"/>
    <w:rsid w:val="00821DF6"/>
    <w:rsid w:val="0083098D"/>
    <w:rsid w:val="00851E46"/>
    <w:rsid w:val="008569E4"/>
    <w:rsid w:val="008828F4"/>
    <w:rsid w:val="008834DA"/>
    <w:rsid w:val="00885650"/>
    <w:rsid w:val="00893ECC"/>
    <w:rsid w:val="008A1288"/>
    <w:rsid w:val="008A5CD0"/>
    <w:rsid w:val="008B5C01"/>
    <w:rsid w:val="008B70D2"/>
    <w:rsid w:val="008C0195"/>
    <w:rsid w:val="008C08A5"/>
    <w:rsid w:val="008C0F02"/>
    <w:rsid w:val="008C6A2A"/>
    <w:rsid w:val="008D2A9F"/>
    <w:rsid w:val="008E0280"/>
    <w:rsid w:val="008E3067"/>
    <w:rsid w:val="008E46F0"/>
    <w:rsid w:val="008E52EF"/>
    <w:rsid w:val="00917E3A"/>
    <w:rsid w:val="00941BF8"/>
    <w:rsid w:val="0096026F"/>
    <w:rsid w:val="009611AE"/>
    <w:rsid w:val="0096534B"/>
    <w:rsid w:val="00965B40"/>
    <w:rsid w:val="00973E15"/>
    <w:rsid w:val="009875A8"/>
    <w:rsid w:val="0098779E"/>
    <w:rsid w:val="009B37BE"/>
    <w:rsid w:val="009B68DF"/>
    <w:rsid w:val="009C1DB8"/>
    <w:rsid w:val="009C4C80"/>
    <w:rsid w:val="009E2413"/>
    <w:rsid w:val="009F12D7"/>
    <w:rsid w:val="00A15A3C"/>
    <w:rsid w:val="00A26721"/>
    <w:rsid w:val="00A46D8A"/>
    <w:rsid w:val="00A50435"/>
    <w:rsid w:val="00A530BA"/>
    <w:rsid w:val="00A55AF7"/>
    <w:rsid w:val="00A61011"/>
    <w:rsid w:val="00A71A77"/>
    <w:rsid w:val="00A754C1"/>
    <w:rsid w:val="00A9284F"/>
    <w:rsid w:val="00AA354A"/>
    <w:rsid w:val="00AA619B"/>
    <w:rsid w:val="00AB0FFB"/>
    <w:rsid w:val="00AC1723"/>
    <w:rsid w:val="00AC336A"/>
    <w:rsid w:val="00AC45E8"/>
    <w:rsid w:val="00AC5460"/>
    <w:rsid w:val="00AC5C9B"/>
    <w:rsid w:val="00AD0E05"/>
    <w:rsid w:val="00AD38AC"/>
    <w:rsid w:val="00AE7343"/>
    <w:rsid w:val="00AE78E9"/>
    <w:rsid w:val="00B07D21"/>
    <w:rsid w:val="00B23903"/>
    <w:rsid w:val="00B24743"/>
    <w:rsid w:val="00B33ABA"/>
    <w:rsid w:val="00B37468"/>
    <w:rsid w:val="00B46C68"/>
    <w:rsid w:val="00B63F80"/>
    <w:rsid w:val="00B73A39"/>
    <w:rsid w:val="00B8321C"/>
    <w:rsid w:val="00B97879"/>
    <w:rsid w:val="00BA4F63"/>
    <w:rsid w:val="00BB3A94"/>
    <w:rsid w:val="00BC7D65"/>
    <w:rsid w:val="00BD4264"/>
    <w:rsid w:val="00C019BE"/>
    <w:rsid w:val="00C028E3"/>
    <w:rsid w:val="00C12C7C"/>
    <w:rsid w:val="00C13CC9"/>
    <w:rsid w:val="00C142AA"/>
    <w:rsid w:val="00C25EAC"/>
    <w:rsid w:val="00C43B4A"/>
    <w:rsid w:val="00C52A07"/>
    <w:rsid w:val="00C57A5F"/>
    <w:rsid w:val="00C76208"/>
    <w:rsid w:val="00C812EB"/>
    <w:rsid w:val="00C81993"/>
    <w:rsid w:val="00C84CEF"/>
    <w:rsid w:val="00C84E71"/>
    <w:rsid w:val="00C970F0"/>
    <w:rsid w:val="00CC08B4"/>
    <w:rsid w:val="00CD0E52"/>
    <w:rsid w:val="00CD3424"/>
    <w:rsid w:val="00CD3FE2"/>
    <w:rsid w:val="00CD4A7F"/>
    <w:rsid w:val="00CD6B0D"/>
    <w:rsid w:val="00D06F26"/>
    <w:rsid w:val="00D07BFC"/>
    <w:rsid w:val="00D15335"/>
    <w:rsid w:val="00D15D73"/>
    <w:rsid w:val="00D17612"/>
    <w:rsid w:val="00D209AC"/>
    <w:rsid w:val="00D25B3D"/>
    <w:rsid w:val="00D30611"/>
    <w:rsid w:val="00D33038"/>
    <w:rsid w:val="00D4171B"/>
    <w:rsid w:val="00D51281"/>
    <w:rsid w:val="00D63B01"/>
    <w:rsid w:val="00D777BB"/>
    <w:rsid w:val="00D85202"/>
    <w:rsid w:val="00D86574"/>
    <w:rsid w:val="00D913C4"/>
    <w:rsid w:val="00D9428B"/>
    <w:rsid w:val="00DA32C6"/>
    <w:rsid w:val="00DB1B17"/>
    <w:rsid w:val="00DB20B3"/>
    <w:rsid w:val="00DB24CE"/>
    <w:rsid w:val="00DC5D0A"/>
    <w:rsid w:val="00DC6506"/>
    <w:rsid w:val="00DE2B6A"/>
    <w:rsid w:val="00E034F2"/>
    <w:rsid w:val="00E04595"/>
    <w:rsid w:val="00E04693"/>
    <w:rsid w:val="00E0676F"/>
    <w:rsid w:val="00E079D5"/>
    <w:rsid w:val="00E10D80"/>
    <w:rsid w:val="00E16075"/>
    <w:rsid w:val="00E1777D"/>
    <w:rsid w:val="00E17F31"/>
    <w:rsid w:val="00E219D7"/>
    <w:rsid w:val="00E267DC"/>
    <w:rsid w:val="00E325DE"/>
    <w:rsid w:val="00E44E07"/>
    <w:rsid w:val="00E553C0"/>
    <w:rsid w:val="00E655BE"/>
    <w:rsid w:val="00E66F2E"/>
    <w:rsid w:val="00E676B5"/>
    <w:rsid w:val="00E74CF0"/>
    <w:rsid w:val="00E772BD"/>
    <w:rsid w:val="00E81BE8"/>
    <w:rsid w:val="00E87FAB"/>
    <w:rsid w:val="00E904F7"/>
    <w:rsid w:val="00E9196D"/>
    <w:rsid w:val="00EA41E6"/>
    <w:rsid w:val="00EB6600"/>
    <w:rsid w:val="00EB6F73"/>
    <w:rsid w:val="00EC02C5"/>
    <w:rsid w:val="00ED1951"/>
    <w:rsid w:val="00ED5D1E"/>
    <w:rsid w:val="00ED69F0"/>
    <w:rsid w:val="00ED7EF8"/>
    <w:rsid w:val="00EE3E2F"/>
    <w:rsid w:val="00EE443B"/>
    <w:rsid w:val="00EF2029"/>
    <w:rsid w:val="00EF6773"/>
    <w:rsid w:val="00F13078"/>
    <w:rsid w:val="00F15482"/>
    <w:rsid w:val="00F2749E"/>
    <w:rsid w:val="00F33E4A"/>
    <w:rsid w:val="00F37B4F"/>
    <w:rsid w:val="00F56A2E"/>
    <w:rsid w:val="00F60C51"/>
    <w:rsid w:val="00F6610D"/>
    <w:rsid w:val="00F7346C"/>
    <w:rsid w:val="00F8658D"/>
    <w:rsid w:val="00F946A1"/>
    <w:rsid w:val="00F96F0C"/>
    <w:rsid w:val="00FA238D"/>
    <w:rsid w:val="00FB74E7"/>
    <w:rsid w:val="00FC09C0"/>
    <w:rsid w:val="00FC20F6"/>
    <w:rsid w:val="00FE0468"/>
    <w:rsid w:val="00FE1043"/>
    <w:rsid w:val="00FE39EF"/>
    <w:rsid w:val="00FF2DFE"/>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AutoCompressPictures/>
  <w15:chartTrackingRefBased/>
  <w15:docId w15:val="{C137F974-89B9-4948-9553-75CC0769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ar-SA"/>
    </w:rPr>
  </w:style>
  <w:style w:type="paragraph" w:styleId="Heading2">
    <w:name w:val="heading 2"/>
    <w:basedOn w:val="Normal"/>
    <w:next w:val="Normal"/>
    <w:link w:val="Heading9"/>
    <w:qFormat/>
    <w:pPr>
      <w:widowControl w:val="0"/>
      <w:numPr>
        <w:ilvl w:val="1"/>
        <w:numId w:val="6"/>
      </w:numPr>
      <w:autoSpaceDE w:val="0"/>
      <w:outlineLvl w:val="1"/>
    </w:pPr>
  </w:style>
  <w:style w:type="paragraph" w:styleId="Heading3">
    <w:name w:val="heading 3"/>
    <w:basedOn w:val="Normal"/>
    <w:next w:val="Normal"/>
    <w:link w:val="Heading9"/>
    <w:qFormat/>
    <w:pPr>
      <w:keepNext/>
      <w:numPr>
        <w:ilvl w:val="2"/>
        <w:numId w:val="6"/>
      </w:numPr>
      <w:spacing w:before="240" w:after="60"/>
      <w:outlineLvl w:val="2"/>
    </w:pPr>
    <w:rPr>
      <w:rFonts w:ascii="Arial" w:hAnsi="Arial" w:cs="Arial"/>
      <w:b/>
      <w:bCs/>
      <w:sz w:val="26"/>
      <w:szCs w:val="26"/>
    </w:rPr>
  </w:style>
  <w:style w:type="paragraph" w:styleId="Heading6">
    <w:name w:val="heading 6"/>
    <w:aliases w:val="Header Char1"/>
    <w:basedOn w:val="Normal"/>
    <w:next w:val="Normal"/>
    <w:link w:val="Heading9"/>
    <w:qFormat/>
    <w:pPr>
      <w:numPr>
        <w:ilvl w:val="5"/>
        <w:numId w:val="6"/>
      </w:numPr>
      <w:spacing w:before="240" w:after="60"/>
      <w:outlineLvl w:val="5"/>
    </w:pPr>
    <w:rPr>
      <w:b/>
      <w:bCs/>
      <w:sz w:val="22"/>
      <w:szCs w:val="22"/>
    </w:rPr>
  </w:style>
  <w:style w:type="paragraph" w:styleId="Heading8">
    <w:name w:val="heading 8"/>
    <w:aliases w:val="Subtitle Char"/>
    <w:basedOn w:val="Normal"/>
    <w:next w:val="Normal"/>
    <w:link w:val="Heading9"/>
    <w:qFormat/>
    <w:pPr>
      <w:numPr>
        <w:ilvl w:val="7"/>
        <w:numId w:val="6"/>
      </w:numPr>
      <w:spacing w:before="240" w:after="60"/>
      <w:outlineLvl w:val="7"/>
    </w:pPr>
    <w:rPr>
      <w:i/>
      <w:iCs/>
    </w:rPr>
  </w:style>
  <w:style w:type="paragraph" w:styleId="Heading9">
    <w:name w:val="heading 9"/>
    <w:aliases w:val="Heading 2 Char"/>
    <w:basedOn w:val="Normal"/>
    <w:next w:val="Normal"/>
    <w:qFormat/>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ing6"/>
    <w:pPr>
      <w:tabs>
        <w:tab w:val="center" w:pos="4680"/>
        <w:tab w:val="right" w:pos="9360"/>
      </w:tabs>
    </w:pPr>
  </w:style>
  <w:style w:type="character" w:styleId="Hyperlink">
    <w:name w:val="Hyperlink"/>
    <w:rPr>
      <w:rFonts w:ascii="Times New Roman" w:eastAsia="Times New Roman" w:hAnsi="Times New Roman"/>
      <w:color w:val="0000FF"/>
      <w:u w:val="single"/>
    </w:rPr>
  </w:style>
  <w:style w:type="paragraph" w:customStyle="1" w:styleId="Content">
    <w:name w:val="Content"/>
    <w:basedOn w:val="Normal"/>
    <w:pPr>
      <w:suppressAutoHyphens w:val="0"/>
    </w:pPr>
    <w:rPr>
      <w:rFonts w:ascii="HelveticaNeueLT Com 45 Lt" w:eastAsia="Calibri" w:hAnsi="HelveticaNeueLT Com 45 Lt" w:cs="HelveticaNeueLT Com 45 Lt"/>
      <w:sz w:val="20"/>
      <w:szCs w:val="20"/>
    </w:rPr>
  </w:style>
  <w:style w:type="paragraph" w:styleId="ListParagraph">
    <w:name w:val="List Paragraph"/>
    <w:basedOn w:val="Normal"/>
    <w:qFormat/>
    <w:pPr>
      <w:spacing w:after="200" w:line="276" w:lineRule="auto"/>
      <w:ind w:left="720"/>
    </w:pPr>
    <w:rPr>
      <w:rFonts w:ascii="Calibri" w:eastAsia="Calibri" w:hAnsi="Calibri" w:cs="Calibri"/>
      <w:sz w:val="22"/>
      <w:szCs w:val="22"/>
    </w:rPr>
  </w:style>
  <w:style w:type="character" w:customStyle="1" w:styleId="WW8Num1z0">
    <w:name w:val="WW8Num1z0"/>
    <w:link w:val="Heading9"/>
    <w:rPr>
      <w:rFonts w:ascii="Symbol" w:eastAsia="Times New Roman" w:hAnsi="Symbol" w:cs="Times New Roman"/>
    </w:rPr>
  </w:style>
  <w:style w:type="character" w:customStyle="1" w:styleId="BodyTextIndentChar">
    <w:name w:val="Body Text Indent Char"/>
    <w:link w:val="Heading9"/>
    <w:rPr>
      <w:rFonts w:ascii="Courier New" w:eastAsia="Times New Roman" w:hAnsi="Courier New" w:cs="Courier New"/>
    </w:rPr>
  </w:style>
  <w:style w:type="character" w:customStyle="1" w:styleId="WW8Num1z2">
    <w:name w:val="WW8Num1z2"/>
    <w:link w:val="Heading9"/>
    <w:rPr>
      <w:rFonts w:ascii="Times New Roman" w:eastAsia="Times New Roman" w:hAnsi="Times New Roman"/>
    </w:rPr>
  </w:style>
  <w:style w:type="character" w:customStyle="1" w:styleId="WW8Num1z3">
    <w:name w:val="WW8Num1z3"/>
    <w:link w:val="Heading9"/>
    <w:rPr>
      <w:rFonts w:ascii="Symbol" w:eastAsia="Times New Roman" w:hAnsi="Symbol" w:cs="Symbol"/>
    </w:rPr>
  </w:style>
  <w:style w:type="character" w:customStyle="1" w:styleId="WW8Num1z4">
    <w:name w:val="WW8Num1z4"/>
    <w:link w:val="Heading9"/>
    <w:rPr>
      <w:rFonts w:ascii="Times New Roman" w:eastAsia="Times New Roman" w:hAnsi="Times New Roman"/>
    </w:rPr>
  </w:style>
  <w:style w:type="character" w:customStyle="1" w:styleId="WW8Num1z5">
    <w:name w:val="WW8Num1z5"/>
    <w:link w:val="Heading9"/>
    <w:rPr>
      <w:rFonts w:ascii="Times New Roman" w:eastAsia="Times New Roman" w:hAnsi="Times New Roman"/>
    </w:rPr>
  </w:style>
  <w:style w:type="character" w:customStyle="1" w:styleId="WW8Num1z6">
    <w:name w:val="WW8Num1z6"/>
    <w:link w:val="Heading9"/>
    <w:rPr>
      <w:rFonts w:ascii="Times New Roman" w:eastAsia="Times New Roman" w:hAnsi="Times New Roman"/>
    </w:rPr>
  </w:style>
  <w:style w:type="character" w:customStyle="1" w:styleId="WW8Num1z7">
    <w:name w:val="WW8Num1z7"/>
    <w:link w:val="Heading9"/>
    <w:rPr>
      <w:rFonts w:ascii="Times New Roman" w:eastAsia="Times New Roman" w:hAnsi="Times New Roman"/>
    </w:rPr>
  </w:style>
  <w:style w:type="character" w:customStyle="1" w:styleId="WW8Num1z8">
    <w:name w:val="WW8Num1z8"/>
    <w:link w:val="Heading9"/>
    <w:rPr>
      <w:rFonts w:ascii="Times New Roman" w:eastAsia="Times New Roman" w:hAnsi="Times New Roman"/>
    </w:rPr>
  </w:style>
  <w:style w:type="character" w:customStyle="1" w:styleId="WW8Num2z0">
    <w:name w:val="WW8Num2z0"/>
    <w:link w:val="Heading9"/>
    <w:rPr>
      <w:rFonts w:ascii="Symbol" w:eastAsia="Times New Roman" w:hAnsi="Symbol" w:cs="Symbol"/>
      <w:sz w:val="12"/>
      <w:szCs w:val="12"/>
    </w:rPr>
  </w:style>
  <w:style w:type="character" w:customStyle="1" w:styleId="WW8Num3z0">
    <w:name w:val="WW8Num3z0"/>
    <w:link w:val="Heading9"/>
    <w:rPr>
      <w:rFonts w:ascii="Wingdings" w:eastAsia="Times New Roman" w:hAnsi="Wingdings" w:cs="Wingdings"/>
      <w:sz w:val="24"/>
      <w:szCs w:val="24"/>
    </w:rPr>
  </w:style>
  <w:style w:type="character" w:customStyle="1" w:styleId="WW8Num4z0">
    <w:name w:val="WW8Num4z0"/>
    <w:link w:val="Heading9"/>
    <w:rPr>
      <w:rFonts w:ascii="Wingdings" w:eastAsia="Times New Roman" w:hAnsi="Wingdings" w:cs="Wingdings"/>
    </w:rPr>
  </w:style>
  <w:style w:type="character" w:customStyle="1" w:styleId="WW8Num5z0">
    <w:name w:val="WW8Num5z0"/>
    <w:link w:val="Heading9"/>
    <w:rPr>
      <w:rFonts w:ascii="Symbol" w:eastAsia="Times New Roman" w:hAnsi="Symbol" w:cs="Symbol"/>
    </w:rPr>
  </w:style>
  <w:style w:type="character" w:customStyle="1" w:styleId="WW8Num6z0">
    <w:name w:val="WW8Num6z0"/>
    <w:link w:val="Heading9"/>
    <w:rPr>
      <w:rFonts w:ascii="Symbol" w:eastAsia="Times New Roman" w:hAnsi="Symbol" w:cs="Symbol"/>
      <w:sz w:val="24"/>
      <w:szCs w:val="24"/>
      <w:lang w:val="en-GB"/>
    </w:rPr>
  </w:style>
  <w:style w:type="character" w:customStyle="1" w:styleId="WW8Num7z0">
    <w:name w:val="WW8Num7z0"/>
    <w:link w:val="Heading9"/>
    <w:rPr>
      <w:rFonts w:ascii="Wingdings" w:eastAsia="Times New Roman" w:hAnsi="Wingdings" w:cs="Arial"/>
      <w:sz w:val="12"/>
      <w:szCs w:val="12"/>
    </w:rPr>
  </w:style>
  <w:style w:type="character" w:customStyle="1" w:styleId="WW8Num8z0">
    <w:name w:val="WW8Num8z0"/>
    <w:link w:val="Heading9"/>
    <w:rPr>
      <w:rFonts w:ascii="Symbol" w:eastAsia="Times New Roman" w:hAnsi="Symbol" w:cs="Arial"/>
      <w:sz w:val="12"/>
      <w:szCs w:val="12"/>
    </w:rPr>
  </w:style>
  <w:style w:type="character" w:customStyle="1" w:styleId="WW8Num4z1">
    <w:name w:val="WW8Num4z1"/>
    <w:link w:val="Heading9"/>
    <w:rPr>
      <w:rFonts w:ascii="Courier New" w:eastAsia="Times New Roman" w:hAnsi="Courier New" w:cs="Courier New"/>
    </w:rPr>
  </w:style>
  <w:style w:type="character" w:customStyle="1" w:styleId="WW8Num4z2">
    <w:name w:val="WW8Num4z2"/>
    <w:link w:val="Heading9"/>
    <w:rPr>
      <w:rFonts w:ascii="Times New Roman" w:eastAsia="Times New Roman" w:hAnsi="Times New Roman"/>
    </w:rPr>
  </w:style>
  <w:style w:type="character" w:customStyle="1" w:styleId="WW8Num4z3">
    <w:name w:val="WW8Num4z3"/>
    <w:link w:val="Heading9"/>
    <w:rPr>
      <w:rFonts w:ascii="Symbol" w:eastAsia="Times New Roman" w:hAnsi="Symbol" w:cs="Symbol"/>
    </w:rPr>
  </w:style>
  <w:style w:type="character" w:customStyle="1" w:styleId="WW8Num4z4">
    <w:name w:val="WW8Num4z4"/>
    <w:link w:val="Heading9"/>
    <w:rPr>
      <w:rFonts w:ascii="Times New Roman" w:eastAsia="Times New Roman" w:hAnsi="Times New Roman"/>
    </w:rPr>
  </w:style>
  <w:style w:type="character" w:customStyle="1" w:styleId="WW8Num4z5">
    <w:name w:val="WW8Num4z5"/>
    <w:link w:val="Heading9"/>
    <w:rPr>
      <w:rFonts w:ascii="Times New Roman" w:eastAsia="Times New Roman" w:hAnsi="Times New Roman"/>
    </w:rPr>
  </w:style>
  <w:style w:type="character" w:customStyle="1" w:styleId="WW8Num4z6">
    <w:name w:val="WW8Num4z6"/>
    <w:link w:val="Heading9"/>
    <w:rPr>
      <w:rFonts w:ascii="Times New Roman" w:eastAsia="Times New Roman" w:hAnsi="Times New Roman"/>
    </w:rPr>
  </w:style>
  <w:style w:type="character" w:customStyle="1" w:styleId="WW8Num4z7">
    <w:name w:val="WW8Num4z7"/>
    <w:link w:val="Heading9"/>
    <w:rPr>
      <w:rFonts w:ascii="Times New Roman" w:eastAsia="Times New Roman" w:hAnsi="Times New Roman"/>
    </w:rPr>
  </w:style>
  <w:style w:type="character" w:customStyle="1" w:styleId="WW8Num4z8">
    <w:name w:val="WW8Num4z8"/>
    <w:link w:val="Heading9"/>
    <w:rPr>
      <w:rFonts w:ascii="Times New Roman" w:eastAsia="Times New Roman" w:hAnsi="Times New Roman"/>
    </w:rPr>
  </w:style>
  <w:style w:type="character" w:customStyle="1" w:styleId="WW8Num6z1">
    <w:name w:val="WW8Num6z1"/>
    <w:link w:val="Heading9"/>
    <w:rPr>
      <w:rFonts w:ascii="Courier New" w:eastAsia="Times New Roman" w:hAnsi="Courier New" w:cs="Courier New"/>
    </w:rPr>
  </w:style>
  <w:style w:type="character" w:customStyle="1" w:styleId="WW8Num6z2">
    <w:name w:val="WW8Num6z2"/>
    <w:link w:val="Heading9"/>
    <w:rPr>
      <w:rFonts w:ascii="Wingdings" w:eastAsia="Times New Roman" w:hAnsi="Wingdings" w:cs="Wingdings"/>
    </w:rPr>
  </w:style>
  <w:style w:type="character" w:customStyle="1" w:styleId="WW8Num6z3">
    <w:name w:val="WW8Num6z3"/>
    <w:link w:val="Heading9"/>
    <w:rPr>
      <w:rFonts w:ascii="Times New Roman" w:eastAsia="Times New Roman" w:hAnsi="Times New Roman"/>
    </w:rPr>
  </w:style>
  <w:style w:type="character" w:customStyle="1" w:styleId="WW8Num6z4">
    <w:name w:val="WW8Num6z4"/>
    <w:link w:val="Heading9"/>
    <w:rPr>
      <w:rFonts w:ascii="Times New Roman" w:eastAsia="Times New Roman" w:hAnsi="Times New Roman"/>
    </w:rPr>
  </w:style>
  <w:style w:type="character" w:customStyle="1" w:styleId="WW8Num6z5">
    <w:name w:val="WW8Num6z5"/>
    <w:link w:val="Heading9"/>
    <w:rPr>
      <w:rFonts w:ascii="Times New Roman" w:eastAsia="Times New Roman" w:hAnsi="Times New Roman"/>
    </w:rPr>
  </w:style>
  <w:style w:type="character" w:customStyle="1" w:styleId="WW8Num6z6">
    <w:name w:val="WW8Num6z6"/>
    <w:link w:val="Heading9"/>
    <w:rPr>
      <w:rFonts w:ascii="Times New Roman" w:eastAsia="Times New Roman" w:hAnsi="Times New Roman"/>
    </w:rPr>
  </w:style>
  <w:style w:type="character" w:customStyle="1" w:styleId="WW8Num6z7">
    <w:name w:val="WW8Num6z7"/>
    <w:link w:val="Heading9"/>
    <w:rPr>
      <w:rFonts w:ascii="Times New Roman" w:eastAsia="Times New Roman" w:hAnsi="Times New Roman"/>
    </w:rPr>
  </w:style>
  <w:style w:type="character" w:customStyle="1" w:styleId="WW8Num6z8">
    <w:name w:val="WW8Num6z8"/>
    <w:link w:val="Heading9"/>
    <w:rPr>
      <w:rFonts w:ascii="Times New Roman" w:eastAsia="Times New Roman" w:hAnsi="Times New Roman"/>
    </w:rPr>
  </w:style>
  <w:style w:type="character" w:customStyle="1" w:styleId="WW8Num7z1">
    <w:name w:val="WW8Num7z1"/>
    <w:link w:val="Heading9"/>
    <w:rPr>
      <w:rFonts w:ascii="Courier New" w:eastAsia="Times New Roman" w:hAnsi="Courier New" w:cs="Courier New" w:hint="default"/>
    </w:rPr>
  </w:style>
  <w:style w:type="character" w:customStyle="1" w:styleId="WW8Num7z3">
    <w:name w:val="WW8Num7z3"/>
    <w:link w:val="Heading9"/>
    <w:rPr>
      <w:rFonts w:ascii="Symbol" w:eastAsia="Times New Roman" w:hAnsi="Symbol" w:cs="Symbol" w:hint="default"/>
    </w:rPr>
  </w:style>
  <w:style w:type="character" w:customStyle="1" w:styleId="WW8Num8z1">
    <w:name w:val="WW8Num8z1"/>
    <w:link w:val="Heading9"/>
    <w:rPr>
      <w:rFonts w:ascii="Times New Roman" w:eastAsia="Times New Roman" w:hAnsi="Times New Roman"/>
    </w:rPr>
  </w:style>
  <w:style w:type="character" w:customStyle="1" w:styleId="WW8Num8z2">
    <w:name w:val="WW8Num8z2"/>
    <w:link w:val="Heading9"/>
    <w:rPr>
      <w:rFonts w:ascii="Times New Roman" w:eastAsia="Times New Roman" w:hAnsi="Times New Roman"/>
    </w:rPr>
  </w:style>
  <w:style w:type="character" w:customStyle="1" w:styleId="WW8Num8z3">
    <w:name w:val="WW8Num8z3"/>
    <w:link w:val="Heading9"/>
    <w:rPr>
      <w:rFonts w:ascii="Times New Roman" w:eastAsia="Times New Roman" w:hAnsi="Times New Roman"/>
    </w:rPr>
  </w:style>
  <w:style w:type="character" w:customStyle="1" w:styleId="WW8Num8z4">
    <w:name w:val="WW8Num8z4"/>
    <w:link w:val="Heading9"/>
    <w:rPr>
      <w:rFonts w:ascii="Times New Roman" w:eastAsia="Times New Roman" w:hAnsi="Times New Roman"/>
    </w:rPr>
  </w:style>
  <w:style w:type="character" w:customStyle="1" w:styleId="WW8Num8z5">
    <w:name w:val="WW8Num8z5"/>
    <w:link w:val="Heading9"/>
    <w:rPr>
      <w:rFonts w:ascii="Times New Roman" w:eastAsia="Times New Roman" w:hAnsi="Times New Roman"/>
    </w:rPr>
  </w:style>
  <w:style w:type="character" w:customStyle="1" w:styleId="WW8Num8z6">
    <w:name w:val="WW8Num8z6"/>
    <w:link w:val="Heading9"/>
    <w:rPr>
      <w:rFonts w:ascii="Times New Roman" w:eastAsia="Times New Roman" w:hAnsi="Times New Roman"/>
    </w:rPr>
  </w:style>
  <w:style w:type="character" w:customStyle="1" w:styleId="WW8Num8z7">
    <w:name w:val="WW8Num8z7"/>
    <w:link w:val="Heading9"/>
    <w:rPr>
      <w:rFonts w:ascii="Times New Roman" w:eastAsia="Times New Roman" w:hAnsi="Times New Roman"/>
    </w:rPr>
  </w:style>
  <w:style w:type="character" w:customStyle="1" w:styleId="WW8Num8z8">
    <w:name w:val="WW8Num8z8"/>
    <w:link w:val="Heading9"/>
    <w:rPr>
      <w:rFonts w:ascii="Times New Roman" w:eastAsia="Times New Roman" w:hAnsi="Times New Roman"/>
    </w:rPr>
  </w:style>
  <w:style w:type="character" w:customStyle="1" w:styleId="WW8Num9z0">
    <w:name w:val="WW8Num9z0"/>
    <w:link w:val="Heading9"/>
    <w:rPr>
      <w:rFonts w:ascii="Arial" w:eastAsia="Times New Roman" w:hAnsi="Arial" w:cs="Arial"/>
      <w:sz w:val="12"/>
      <w:szCs w:val="12"/>
    </w:rPr>
  </w:style>
  <w:style w:type="character" w:customStyle="1" w:styleId="WW8Num9z1">
    <w:name w:val="WW8Num9z1"/>
    <w:link w:val="Heading9"/>
    <w:rPr>
      <w:rFonts w:ascii="Times New Roman" w:eastAsia="Times New Roman" w:hAnsi="Times New Roman"/>
    </w:rPr>
  </w:style>
  <w:style w:type="character" w:customStyle="1" w:styleId="WW8Num9z2">
    <w:name w:val="WW8Num9z2"/>
    <w:link w:val="Heading9"/>
    <w:rPr>
      <w:rFonts w:ascii="Times New Roman" w:eastAsia="Times New Roman" w:hAnsi="Times New Roman"/>
    </w:rPr>
  </w:style>
  <w:style w:type="character" w:customStyle="1" w:styleId="WW8Num9z3">
    <w:name w:val="WW8Num9z3"/>
    <w:link w:val="Heading9"/>
    <w:rPr>
      <w:rFonts w:ascii="Times New Roman" w:eastAsia="Times New Roman" w:hAnsi="Times New Roman"/>
    </w:rPr>
  </w:style>
  <w:style w:type="character" w:customStyle="1" w:styleId="WW8Num9z4">
    <w:name w:val="WW8Num9z4"/>
    <w:link w:val="Heading9"/>
    <w:rPr>
      <w:rFonts w:ascii="Times New Roman" w:eastAsia="Times New Roman" w:hAnsi="Times New Roman"/>
    </w:rPr>
  </w:style>
  <w:style w:type="character" w:customStyle="1" w:styleId="WW8Num9z5">
    <w:name w:val="WW8Num9z5"/>
    <w:link w:val="Heading9"/>
    <w:rPr>
      <w:rFonts w:ascii="Times New Roman" w:eastAsia="Times New Roman" w:hAnsi="Times New Roman"/>
    </w:rPr>
  </w:style>
  <w:style w:type="character" w:customStyle="1" w:styleId="WW8Num9z6">
    <w:name w:val="WW8Num9z6"/>
    <w:link w:val="Heading9"/>
    <w:rPr>
      <w:rFonts w:ascii="Times New Roman" w:eastAsia="Times New Roman" w:hAnsi="Times New Roman"/>
    </w:rPr>
  </w:style>
  <w:style w:type="character" w:customStyle="1" w:styleId="WW8Num9z7">
    <w:name w:val="WW8Num9z7"/>
    <w:link w:val="Heading9"/>
    <w:rPr>
      <w:rFonts w:ascii="Times New Roman" w:eastAsia="Times New Roman" w:hAnsi="Times New Roman"/>
    </w:rPr>
  </w:style>
  <w:style w:type="character" w:customStyle="1" w:styleId="WW8Num9z8">
    <w:name w:val="WW8Num9z8"/>
    <w:link w:val="Heading9"/>
    <w:rPr>
      <w:rFonts w:ascii="Times New Roman" w:eastAsia="Times New Roman" w:hAnsi="Times New Roman"/>
    </w:rPr>
  </w:style>
  <w:style w:type="character" w:customStyle="1" w:styleId="WW8Num10z0">
    <w:name w:val="WW8Num10z0"/>
    <w:rPr>
      <w:rFonts w:ascii="Wingdings" w:eastAsia="Times New Roman" w:hAnsi="Wingdings" w:cs="Wingdings"/>
    </w:rPr>
  </w:style>
  <w:style w:type="character" w:customStyle="1" w:styleId="WW8Num10z1">
    <w:name w:val="WW8Num10z1"/>
    <w:rPr>
      <w:rFonts w:ascii="Courier New" w:eastAsia="Times New Roman" w:hAnsi="Courier New" w:cs="Courier New"/>
    </w:rPr>
  </w:style>
  <w:style w:type="character" w:customStyle="1" w:styleId="WW8Num10z3">
    <w:name w:val="WW8Num10z3"/>
    <w:rPr>
      <w:rFonts w:ascii="Symbol" w:eastAsia="Times New Roman" w:hAnsi="Symbol" w:cs="Symbol"/>
    </w:rPr>
  </w:style>
  <w:style w:type="character" w:customStyle="1" w:styleId="WW8Num11z0">
    <w:name w:val="WW8Num11z0"/>
    <w:rPr>
      <w:rFonts w:ascii="Wingdings" w:eastAsia="Times New Roman" w:hAnsi="Wingdings" w:cs="Wingdings"/>
    </w:rPr>
  </w:style>
  <w:style w:type="character" w:customStyle="1" w:styleId="WW8Num11z1">
    <w:name w:val="WW8Num11z1"/>
    <w:rPr>
      <w:rFonts w:ascii="Courier New" w:eastAsia="Times New Roman" w:hAnsi="Courier New" w:cs="Courier New"/>
    </w:rPr>
  </w:style>
  <w:style w:type="character" w:customStyle="1" w:styleId="WW8Num11z2">
    <w:name w:val="WW8Num11z2"/>
    <w:rPr>
      <w:rFonts w:ascii="Wingdings" w:eastAsia="Times New Roman" w:hAnsi="Wingdings" w:cs="Wingdings"/>
    </w:rPr>
  </w:style>
  <w:style w:type="character" w:customStyle="1" w:styleId="WW8Num12z0">
    <w:name w:val="WW8Num12z0"/>
    <w:rPr>
      <w:rFonts w:ascii="Arial" w:eastAsia="Times New Roman" w:hAnsi="Arial" w:cs="Arial"/>
      <w:sz w:val="12"/>
      <w:szCs w:val="12"/>
    </w:rPr>
  </w:style>
  <w:style w:type="character" w:customStyle="1" w:styleId="WW8Num12z1">
    <w:name w:val="WW8Num12z1"/>
    <w:rPr>
      <w:rFonts w:ascii="Symbol" w:eastAsia="Times New Roman" w:hAnsi="Symbol" w:cs="StarSymbol"/>
      <w:sz w:val="14"/>
      <w:szCs w:val="14"/>
    </w:rPr>
  </w:style>
  <w:style w:type="character" w:customStyle="1" w:styleId="WW8Num12z2">
    <w:name w:val="WW8Num12z2"/>
    <w:rPr>
      <w:rFonts w:ascii="Wingdings" w:eastAsia="Times New Roman" w:hAnsi="Wingdings" w:cs="Wingdings" w:hint="default"/>
    </w:rPr>
  </w:style>
  <w:style w:type="character" w:customStyle="1" w:styleId="WW8Num13z0">
    <w:name w:val="WW8Num13z0"/>
    <w:rPr>
      <w:rFonts w:ascii="Arial" w:eastAsia="Times New Roman" w:hAnsi="Arial" w:cs="Times New Roman"/>
      <w:sz w:val="12"/>
      <w:szCs w:val="12"/>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Wingdings" w:hint="default"/>
    </w:rPr>
  </w:style>
  <w:style w:type="character" w:customStyle="1" w:styleId="WW8Num14z0">
    <w:name w:val="WW8Num14z0"/>
    <w:rPr>
      <w:rFonts w:ascii="Wingdings" w:eastAsia="Times New Roman" w:hAnsi="Wingdings" w:cs="Times New Roman"/>
      <w:sz w:val="24"/>
      <w:szCs w:val="24"/>
    </w:rPr>
  </w:style>
  <w:style w:type="character" w:customStyle="1" w:styleId="WW8Num14z1">
    <w:name w:val="WW8Num14z1"/>
    <w:rPr>
      <w:rFonts w:ascii="Courier New" w:eastAsia="Times New Roman" w:hAnsi="Courier New" w:cs="Courier New"/>
    </w:rPr>
  </w:style>
  <w:style w:type="character" w:customStyle="1" w:styleId="WW8Num14z2">
    <w:name w:val="WW8Num14z2"/>
    <w:rPr>
      <w:rFonts w:ascii="Wingdings" w:eastAsia="Times New Roman" w:hAnsi="Wingdings" w:cs="Wingdings"/>
    </w:rPr>
  </w:style>
  <w:style w:type="character" w:customStyle="1" w:styleId="WW8Num15z0">
    <w:name w:val="WW8Num15z0"/>
    <w:rPr>
      <w:rFonts w:ascii="Symbol" w:eastAsia="Times New Roman" w:hAnsi="Symbol" w:cs="Symbol"/>
      <w:sz w:val="20"/>
      <w:szCs w:val="20"/>
    </w:rPr>
  </w:style>
  <w:style w:type="character" w:customStyle="1" w:styleId="WW8Num15z3">
    <w:name w:val="WW8Num15z3"/>
    <w:rPr>
      <w:rFonts w:ascii="Symbol" w:eastAsia="Times New Roman" w:hAnsi="Symbol" w:cs="Symbol"/>
    </w:rPr>
  </w:style>
  <w:style w:type="character" w:customStyle="1" w:styleId="WW8Num15z4">
    <w:name w:val="WW8Num15z4"/>
    <w:rPr>
      <w:rFonts w:ascii="Courier New" w:eastAsia="Times New Roman" w:hAnsi="Courier New" w:cs="Courier New" w:hint="default"/>
    </w:rPr>
  </w:style>
  <w:style w:type="character" w:customStyle="1" w:styleId="WW8Num16z0">
    <w:name w:val="WW8Num16z0"/>
    <w:rPr>
      <w:rFonts w:ascii="Wingdings" w:eastAsia="Times New Roman" w:hAnsi="Wingdings" w:cs="Wingdings"/>
    </w:rPr>
  </w:style>
  <w:style w:type="character" w:customStyle="1" w:styleId="WW8Num16z1">
    <w:name w:val="WW8Num16z1"/>
    <w:rPr>
      <w:rFonts w:ascii="Courier New" w:eastAsia="Times New Roman" w:hAnsi="Courier New" w:cs="Courier New"/>
    </w:rPr>
  </w:style>
  <w:style w:type="character" w:customStyle="1" w:styleId="WW8Num16z2">
    <w:name w:val="WW8Num16z2"/>
    <w:rPr>
      <w:rFonts w:ascii="Wingdings" w:eastAsia="Times New Roman" w:hAnsi="Wingdings" w:cs="Wingdings"/>
    </w:rPr>
  </w:style>
  <w:style w:type="character" w:customStyle="1" w:styleId="WW8Num16z3">
    <w:name w:val="WW8Num16z3"/>
    <w:rPr>
      <w:rFonts w:ascii="Symbol" w:eastAsia="Times New Roman" w:hAnsi="Symbol" w:cs="Symbol"/>
    </w:rPr>
  </w:style>
  <w:style w:type="character" w:customStyle="1" w:styleId="WW8Num16z4">
    <w:name w:val="WW8Num16z4"/>
    <w:rPr>
      <w:rFonts w:ascii="Times New Roman" w:eastAsia="Times New Roman" w:hAnsi="Times New Roman"/>
    </w:rPr>
  </w:style>
  <w:style w:type="character" w:customStyle="1" w:styleId="WW8Num16z5">
    <w:name w:val="WW8Num16z5"/>
    <w:rPr>
      <w:rFonts w:ascii="Times New Roman" w:eastAsia="Times New Roman" w:hAnsi="Times New Roman"/>
    </w:rPr>
  </w:style>
  <w:style w:type="character" w:customStyle="1" w:styleId="WW8Num16z6">
    <w:name w:val="WW8Num16z6"/>
    <w:rPr>
      <w:rFonts w:ascii="Times New Roman" w:eastAsia="Times New Roman" w:hAnsi="Times New Roman"/>
    </w:rPr>
  </w:style>
  <w:style w:type="character" w:customStyle="1" w:styleId="WW8Num16z7">
    <w:name w:val="WW8Num16z7"/>
    <w:rPr>
      <w:rFonts w:ascii="Times New Roman" w:eastAsia="Times New Roman" w:hAnsi="Times New Roman"/>
    </w:rPr>
  </w:style>
  <w:style w:type="character" w:customStyle="1" w:styleId="WW8Num16z8">
    <w:name w:val="WW8Num16z8"/>
    <w:rPr>
      <w:rFonts w:ascii="Times New Roman" w:eastAsia="Times New Roman" w:hAnsi="Times New Roman"/>
    </w:rPr>
  </w:style>
  <w:style w:type="character" w:customStyle="1" w:styleId="WW8Num17z0">
    <w:name w:val="WW8Num17z0"/>
    <w:rPr>
      <w:rFonts w:ascii="Wingdings" w:eastAsia="Times New Roman" w:hAnsi="Wingdings" w:cs="Wingdings"/>
    </w:rPr>
  </w:style>
  <w:style w:type="character" w:customStyle="1" w:styleId="WW8Num17z1">
    <w:name w:val="WW8Num17z1"/>
    <w:rPr>
      <w:rFonts w:ascii="Courier New" w:eastAsia="Times New Roman" w:hAnsi="Courier New" w:cs="Courier New"/>
    </w:rPr>
  </w:style>
  <w:style w:type="character" w:customStyle="1" w:styleId="WW8Num17z2">
    <w:name w:val="WW8Num17z2"/>
    <w:rPr>
      <w:rFonts w:ascii="Wingdings" w:eastAsia="Times New Roman" w:hAnsi="Wingdings" w:cs="Wingdings"/>
    </w:rPr>
  </w:style>
  <w:style w:type="character" w:customStyle="1" w:styleId="WW8Num17z3">
    <w:name w:val="WW8Num17z3"/>
    <w:rPr>
      <w:rFonts w:ascii="Symbol" w:eastAsia="Times New Roman" w:hAnsi="Symbol" w:cs="Symbol"/>
    </w:rPr>
  </w:style>
  <w:style w:type="character" w:customStyle="1" w:styleId="WW8Num17z4">
    <w:name w:val="WW8Num17z4"/>
    <w:rPr>
      <w:rFonts w:ascii="Times New Roman" w:eastAsia="Times New Roman" w:hAnsi="Times New Roman"/>
    </w:rPr>
  </w:style>
  <w:style w:type="character" w:customStyle="1" w:styleId="WW8Num17z5">
    <w:name w:val="WW8Num17z5"/>
    <w:rPr>
      <w:rFonts w:ascii="Times New Roman" w:eastAsia="Times New Roman" w:hAnsi="Times New Roman"/>
    </w:rPr>
  </w:style>
  <w:style w:type="character" w:customStyle="1" w:styleId="WW8Num17z6">
    <w:name w:val="WW8Num17z6"/>
    <w:rPr>
      <w:rFonts w:ascii="Times New Roman" w:eastAsia="Times New Roman" w:hAnsi="Times New Roman"/>
    </w:rPr>
  </w:style>
  <w:style w:type="character" w:customStyle="1" w:styleId="WW8Num17z7">
    <w:name w:val="WW8Num17z7"/>
    <w:rPr>
      <w:rFonts w:ascii="Times New Roman" w:eastAsia="Times New Roman" w:hAnsi="Times New Roman"/>
    </w:rPr>
  </w:style>
  <w:style w:type="character" w:customStyle="1" w:styleId="WW8Num17z8">
    <w:name w:val="WW8Num17z8"/>
    <w:rPr>
      <w:rFonts w:ascii="Times New Roman" w:eastAsia="Times New Roman" w:hAnsi="Times New Roman"/>
    </w:rPr>
  </w:style>
  <w:style w:type="character" w:customStyle="1" w:styleId="WW8Num18z0">
    <w:name w:val="WW8Num18z0"/>
    <w:rPr>
      <w:rFonts w:ascii="Symbol" w:eastAsia="Times New Roman" w:hAnsi="Symbol" w:cs="Symbol"/>
    </w:rPr>
  </w:style>
  <w:style w:type="character" w:customStyle="1" w:styleId="WW8Num19z0">
    <w:name w:val="WW8Num19z0"/>
    <w:rPr>
      <w:rFonts w:ascii="Wingdings" w:eastAsia="Times New Roman" w:hAnsi="Wingdings" w:cs="Wingdings"/>
    </w:rPr>
  </w:style>
  <w:style w:type="character" w:customStyle="1" w:styleId="WW8Num19z1">
    <w:name w:val="WW8Num19z1"/>
    <w:rPr>
      <w:rFonts w:ascii="Courier New" w:eastAsia="Times New Roman" w:hAnsi="Courier New" w:cs="Courier New"/>
    </w:rPr>
  </w:style>
  <w:style w:type="character" w:customStyle="1" w:styleId="WW8Num19z2">
    <w:name w:val="WW8Num19z2"/>
    <w:rPr>
      <w:rFonts w:ascii="Wingdings" w:eastAsia="Times New Roman" w:hAnsi="Wingdings" w:cs="Times New Roman"/>
    </w:rPr>
  </w:style>
  <w:style w:type="character" w:customStyle="1" w:styleId="WW8Num19z3">
    <w:name w:val="WW8Num19z3"/>
    <w:rPr>
      <w:rFonts w:ascii="Symbol" w:eastAsia="Times New Roman" w:hAnsi="Symbol" w:cs="Times New Roman"/>
    </w:rPr>
  </w:style>
  <w:style w:type="character" w:customStyle="1" w:styleId="WW8Num20z0">
    <w:name w:val="WW8Num20z0"/>
    <w:rPr>
      <w:rFonts w:ascii="Arial" w:eastAsia="Times New Roman" w:hAnsi="Arial" w:cs="Arial"/>
    </w:rPr>
  </w:style>
  <w:style w:type="character" w:customStyle="1" w:styleId="WW8Num20z2">
    <w:name w:val="WW8Num20z2"/>
    <w:rPr>
      <w:rFonts w:ascii="Wingdings" w:eastAsia="Times New Roman" w:hAnsi="Wingdings" w:cs="Wingdings" w:hint="default"/>
    </w:rPr>
  </w:style>
  <w:style w:type="character" w:customStyle="1" w:styleId="WW8Num20z4">
    <w:name w:val="WW8Num20z4"/>
    <w:rPr>
      <w:rFonts w:ascii="Courier New" w:eastAsia="Times New Roman" w:hAnsi="Courier New" w:cs="Courier New" w:hint="default"/>
    </w:rPr>
  </w:style>
  <w:style w:type="character" w:customStyle="1" w:styleId="WW8Num21z0">
    <w:name w:val="WW8Num21z0"/>
    <w:rPr>
      <w:rFonts w:ascii="Wingdings" w:eastAsia="Times New Roman" w:hAnsi="Wingdings" w:cs="Wingdings"/>
    </w:rPr>
  </w:style>
  <w:style w:type="character" w:customStyle="1" w:styleId="WW8Num21z1">
    <w:name w:val="WW8Num21z1"/>
    <w:rPr>
      <w:rFonts w:ascii="Courier New" w:eastAsia="Times New Roman" w:hAnsi="Courier New" w:cs="Courier New"/>
    </w:rPr>
  </w:style>
  <w:style w:type="character" w:customStyle="1" w:styleId="WW8Num21z2">
    <w:name w:val="WW8Num21z2"/>
    <w:rPr>
      <w:rFonts w:ascii="Wingdings" w:eastAsia="Times New Roman" w:hAnsi="Wingdings" w:cs="Wingdings" w:hint="default"/>
    </w:rPr>
  </w:style>
  <w:style w:type="character" w:customStyle="1" w:styleId="WW8Num22z0">
    <w:name w:val="WW8Num22z0"/>
    <w:rPr>
      <w:rFonts w:ascii="Wingdings" w:eastAsia="Times New Roman" w:hAnsi="Wingdings" w:cs="Wingdings"/>
    </w:rPr>
  </w:style>
  <w:style w:type="character" w:customStyle="1" w:styleId="WW8Num23z0">
    <w:name w:val="WW8Num23z0"/>
    <w:rPr>
      <w:rFonts w:ascii="Wingdings" w:eastAsia="Times New Roman" w:hAnsi="Wingdings" w:cs="Wingdings"/>
    </w:rPr>
  </w:style>
  <w:style w:type="character" w:customStyle="1" w:styleId="WW8Num23z1">
    <w:name w:val="WW8Num23z1"/>
    <w:rPr>
      <w:rFonts w:ascii="Courier New" w:eastAsia="Times New Roman" w:hAnsi="Courier New" w:cs="Courier New"/>
    </w:rPr>
  </w:style>
  <w:style w:type="character" w:customStyle="1" w:styleId="WW8Num23z2">
    <w:name w:val="WW8Num23z2"/>
    <w:rPr>
      <w:rFonts w:ascii="Times New Roman" w:eastAsia="Times New Roman" w:hAnsi="Times New Roman"/>
    </w:rPr>
  </w:style>
  <w:style w:type="character" w:customStyle="1" w:styleId="WW8Num23z3">
    <w:name w:val="WW8Num23z3"/>
    <w:rPr>
      <w:rFonts w:ascii="Symbol" w:eastAsia="Times New Roman" w:hAnsi="Symbol" w:cs="Symbol"/>
    </w:rPr>
  </w:style>
  <w:style w:type="character" w:customStyle="1" w:styleId="WW8Num23z4">
    <w:name w:val="WW8Num23z4"/>
    <w:rPr>
      <w:rFonts w:ascii="Times New Roman" w:eastAsia="Times New Roman" w:hAnsi="Times New Roman"/>
    </w:rPr>
  </w:style>
  <w:style w:type="character" w:customStyle="1" w:styleId="WW8Num23z5">
    <w:name w:val="WW8Num23z5"/>
    <w:rPr>
      <w:rFonts w:ascii="Times New Roman" w:eastAsia="Times New Roman" w:hAnsi="Times New Roman"/>
    </w:rPr>
  </w:style>
  <w:style w:type="character" w:customStyle="1" w:styleId="WW8Num23z6">
    <w:name w:val="WW8Num23z6"/>
    <w:rPr>
      <w:rFonts w:ascii="Times New Roman" w:eastAsia="Times New Roman" w:hAnsi="Times New Roman"/>
    </w:rPr>
  </w:style>
  <w:style w:type="character" w:customStyle="1" w:styleId="WW8Num23z7">
    <w:name w:val="WW8Num23z7"/>
    <w:rPr>
      <w:rFonts w:ascii="Times New Roman" w:eastAsia="Times New Roman" w:hAnsi="Times New Roman"/>
    </w:rPr>
  </w:style>
  <w:style w:type="character" w:customStyle="1" w:styleId="WW8Num23z8">
    <w:name w:val="WW8Num23z8"/>
    <w:rPr>
      <w:rFonts w:ascii="Times New Roman" w:eastAsia="Times New Roman" w:hAnsi="Times New Roman"/>
    </w:rPr>
  </w:style>
  <w:style w:type="character" w:customStyle="1" w:styleId="WW8Num24z0">
    <w:name w:val="WW8Num24z0"/>
    <w:rPr>
      <w:rFonts w:ascii="Wingdings" w:eastAsia="Times New Roman" w:hAnsi="Wingdings" w:cs="Wingdings"/>
    </w:rPr>
  </w:style>
  <w:style w:type="character" w:customStyle="1" w:styleId="WW8Num24z1">
    <w:name w:val="WW8Num24z1"/>
    <w:rPr>
      <w:rFonts w:ascii="Courier New" w:eastAsia="Times New Roman" w:hAnsi="Courier New" w:cs="Courier New"/>
    </w:rPr>
  </w:style>
  <w:style w:type="character" w:customStyle="1" w:styleId="WW8Num24z2">
    <w:name w:val="WW8Num24z2"/>
    <w:rPr>
      <w:rFonts w:ascii="Times New Roman" w:eastAsia="Times New Roman" w:hAnsi="Times New Roman"/>
    </w:rPr>
  </w:style>
  <w:style w:type="character" w:customStyle="1" w:styleId="WW8Num24z3">
    <w:name w:val="WW8Num24z3"/>
    <w:rPr>
      <w:rFonts w:ascii="Symbol" w:eastAsia="Times New Roman" w:hAnsi="Symbol" w:cs="Symbol"/>
    </w:rPr>
  </w:style>
  <w:style w:type="character" w:customStyle="1" w:styleId="WW8Num24z4">
    <w:name w:val="WW8Num24z4"/>
    <w:rPr>
      <w:rFonts w:ascii="Times New Roman" w:eastAsia="Times New Roman" w:hAnsi="Times New Roman"/>
    </w:rPr>
  </w:style>
  <w:style w:type="character" w:customStyle="1" w:styleId="WW8Num24z5">
    <w:name w:val="WW8Num24z5"/>
    <w:rPr>
      <w:rFonts w:ascii="Times New Roman" w:eastAsia="Times New Roman" w:hAnsi="Times New Roman"/>
    </w:rPr>
  </w:style>
  <w:style w:type="character" w:customStyle="1" w:styleId="WW8Num24z6">
    <w:name w:val="WW8Num24z6"/>
    <w:rPr>
      <w:rFonts w:ascii="Times New Roman" w:eastAsia="Times New Roman" w:hAnsi="Times New Roman"/>
    </w:rPr>
  </w:style>
  <w:style w:type="character" w:customStyle="1" w:styleId="WW8Num24z7">
    <w:name w:val="WW8Num24z7"/>
    <w:rPr>
      <w:rFonts w:ascii="Times New Roman" w:eastAsia="Times New Roman" w:hAnsi="Times New Roman"/>
    </w:rPr>
  </w:style>
  <w:style w:type="character" w:customStyle="1" w:styleId="WW8Num24z8">
    <w:name w:val="WW8Num24z8"/>
    <w:rPr>
      <w:rFonts w:ascii="Times New Roman" w:eastAsia="Times New Roman" w:hAnsi="Times New Roman"/>
    </w:rPr>
  </w:style>
  <w:style w:type="character" w:customStyle="1" w:styleId="WW8Num25z0">
    <w:name w:val="WW8Num25z0"/>
    <w:rPr>
      <w:rFonts w:ascii="Wingdings" w:eastAsia="Times New Roman" w:hAnsi="Wingdings" w:cs="Wingdings"/>
    </w:rPr>
  </w:style>
  <w:style w:type="character" w:customStyle="1" w:styleId="WW8Num25z1">
    <w:name w:val="WW8Num25z1"/>
    <w:rPr>
      <w:rFonts w:ascii="Courier New" w:eastAsia="Times New Roman" w:hAnsi="Courier New" w:cs="Courier New"/>
    </w:rPr>
  </w:style>
  <w:style w:type="character" w:customStyle="1" w:styleId="WW8Num25z2">
    <w:name w:val="WW8Num25z2"/>
    <w:rPr>
      <w:rFonts w:ascii="Wingdings" w:eastAsia="Times New Roman" w:hAnsi="Wingdings" w:cs="Wingdings" w:hint="default"/>
    </w:rPr>
  </w:style>
  <w:style w:type="character" w:customStyle="1" w:styleId="DefaultParagraphFont1">
    <w:name w:val="Default Paragraph Font1"/>
    <w:link w:val="WW8Num1z7"/>
    <w:rPr>
      <w:rFonts w:ascii="Times New Roman" w:eastAsia="Times New Roman" w:hAnsi="Times New Roman"/>
    </w:rPr>
  </w:style>
  <w:style w:type="character" w:customStyle="1" w:styleId="Absatz-Standardschriftart">
    <w:name w:val="Absatz-Standardschriftart"/>
    <w:link w:val="WW8Num3z0"/>
    <w:rPr>
      <w:rFonts w:ascii="Times New Roman" w:eastAsia="Times New Roman" w:hAnsi="Times New Roman"/>
    </w:rPr>
  </w:style>
  <w:style w:type="character" w:customStyle="1" w:styleId="WW-Absatz-Standardschriftart">
    <w:name w:val="WW-Absatz-Standardschriftart"/>
    <w:link w:val="WW8Num6z0"/>
    <w:rPr>
      <w:rFonts w:ascii="Times New Roman" w:eastAsia="Times New Roman" w:hAnsi="Times New Roman"/>
    </w:rPr>
  </w:style>
  <w:style w:type="character" w:customStyle="1" w:styleId="WW-Absatz-Standardschriftart1">
    <w:name w:val="WW-Absatz-Standardschriftart1"/>
    <w:link w:val="WW8Num7z0"/>
    <w:rPr>
      <w:rFonts w:ascii="Times New Roman" w:eastAsia="Times New Roman" w:hAnsi="Times New Roman"/>
    </w:rPr>
  </w:style>
  <w:style w:type="character" w:customStyle="1" w:styleId="WW8Num15z1">
    <w:name w:val="WW8Num15z1"/>
    <w:rPr>
      <w:rFonts w:ascii="Courier New" w:eastAsia="Times New Roman" w:hAnsi="Courier New" w:cs="Courier New"/>
    </w:rPr>
  </w:style>
  <w:style w:type="character" w:customStyle="1" w:styleId="WW8Num18z1">
    <w:name w:val="WW8Num18z1"/>
    <w:rPr>
      <w:rFonts w:ascii="Courier New" w:eastAsia="Times New Roman" w:hAnsi="Courier New" w:cs="Courier New"/>
    </w:rPr>
  </w:style>
  <w:style w:type="character" w:customStyle="1" w:styleId="WW8Num18z2">
    <w:name w:val="WW8Num18z2"/>
    <w:rPr>
      <w:rFonts w:ascii="Wingdings" w:eastAsia="Times New Roman" w:hAnsi="Wingdings" w:cs="Wingdings"/>
    </w:rPr>
  </w:style>
  <w:style w:type="character" w:customStyle="1" w:styleId="WW-DefaultParagraphFont">
    <w:name w:val="WW-Default Paragraph Font"/>
    <w:link w:val="WW8Num3z0"/>
    <w:rPr>
      <w:rFonts w:ascii="Times New Roman" w:eastAsia="Times New Roman" w:hAnsi="Times New Roman"/>
    </w:rPr>
  </w:style>
  <w:style w:type="character" w:customStyle="1" w:styleId="WW-Absatz-Standardschriftart11">
    <w:name w:val="WW-Absatz-Standardschriftart11"/>
    <w:link w:val="WW8Num8z0"/>
    <w:rPr>
      <w:rFonts w:ascii="Times New Roman" w:eastAsia="Times New Roman" w:hAnsi="Times New Roman"/>
    </w:rPr>
  </w:style>
  <w:style w:type="character" w:customStyle="1" w:styleId="WW-Absatz-Standardschriftart111">
    <w:name w:val="WW-Absatz-Standardschriftart111"/>
    <w:link w:val="WW8Num4z1"/>
    <w:rPr>
      <w:rFonts w:ascii="Times New Roman" w:eastAsia="Times New Roman" w:hAnsi="Times New Roman"/>
    </w:rPr>
  </w:style>
  <w:style w:type="character" w:customStyle="1" w:styleId="WW-Absatz-Standardschriftart1111">
    <w:name w:val="WW-Absatz-Standardschriftart1111"/>
    <w:link w:val="WW8Num4z2"/>
    <w:rPr>
      <w:rFonts w:ascii="Times New Roman" w:eastAsia="Times New Roman" w:hAnsi="Times New Roman"/>
    </w:rPr>
  </w:style>
  <w:style w:type="character" w:customStyle="1" w:styleId="WW-Absatz-Standardschriftart11111">
    <w:name w:val="WW-Absatz-Standardschriftart11111"/>
    <w:link w:val="WW8Num4z3"/>
    <w:rPr>
      <w:rFonts w:ascii="Times New Roman" w:eastAsia="Times New Roman" w:hAnsi="Times New Roman"/>
    </w:rPr>
  </w:style>
  <w:style w:type="character" w:customStyle="1" w:styleId="WW-Absatz-Standardschriftart111111">
    <w:name w:val="WW-Absatz-Standardschriftart111111"/>
    <w:link w:val="WW8Num4z4"/>
    <w:rPr>
      <w:rFonts w:ascii="Times New Roman" w:eastAsia="Times New Roman" w:hAnsi="Times New Roman"/>
    </w:rPr>
  </w:style>
  <w:style w:type="character" w:customStyle="1" w:styleId="WW-Absatz-Standardschriftart1111111">
    <w:name w:val="WW-Absatz-Standardschriftart1111111"/>
    <w:link w:val="WW8Num4z5"/>
    <w:rPr>
      <w:rFonts w:ascii="Times New Roman" w:eastAsia="Times New Roman" w:hAnsi="Times New Roman"/>
    </w:rPr>
  </w:style>
  <w:style w:type="character" w:customStyle="1" w:styleId="WW-Absatz-Standardschriftart11111111">
    <w:name w:val="WW-Absatz-Standardschriftart11111111"/>
    <w:link w:val="WW8Num4z6"/>
    <w:rPr>
      <w:rFonts w:ascii="Times New Roman" w:eastAsia="Times New Roman" w:hAnsi="Times New Roman"/>
    </w:rPr>
  </w:style>
  <w:style w:type="character" w:customStyle="1" w:styleId="WW-Absatz-Standardschriftart111111111">
    <w:name w:val="WW-Absatz-Standardschriftart111111111"/>
    <w:link w:val="WW8Num4z7"/>
    <w:rPr>
      <w:rFonts w:ascii="Times New Roman" w:eastAsia="Times New Roman" w:hAnsi="Times New Roman"/>
    </w:rPr>
  </w:style>
  <w:style w:type="character" w:customStyle="1" w:styleId="WW-Absatz-Standardschriftart1111111111">
    <w:name w:val="WW-Absatz-Standardschriftart1111111111"/>
    <w:link w:val="WW8Num4z8"/>
    <w:rPr>
      <w:rFonts w:ascii="Times New Roman" w:eastAsia="Times New Roman" w:hAnsi="Times New Roman"/>
    </w:rPr>
  </w:style>
  <w:style w:type="character" w:customStyle="1" w:styleId="WW-Absatz-Standardschriftart11111111111">
    <w:name w:val="WW-Absatz-Standardschriftart11111111111"/>
    <w:link w:val="WW8Num6z1"/>
    <w:rPr>
      <w:rFonts w:ascii="Times New Roman" w:eastAsia="Times New Roman" w:hAnsi="Times New Roman"/>
    </w:rPr>
  </w:style>
  <w:style w:type="character" w:customStyle="1" w:styleId="WW-Absatz-Standardschriftart111111111111">
    <w:name w:val="WW-Absatz-Standardschriftart111111111111"/>
    <w:link w:val="WW8Num6z2"/>
    <w:rPr>
      <w:rFonts w:ascii="Times New Roman" w:eastAsia="Times New Roman" w:hAnsi="Times New Roman"/>
    </w:rPr>
  </w:style>
  <w:style w:type="character" w:customStyle="1" w:styleId="WW-Absatz-Standardschriftart1111111111111">
    <w:name w:val="WW-Absatz-Standardschriftart1111111111111"/>
    <w:link w:val="WW8Num6z3"/>
    <w:rPr>
      <w:rFonts w:ascii="Times New Roman" w:eastAsia="Times New Roman" w:hAnsi="Times New Roman"/>
    </w:rPr>
  </w:style>
  <w:style w:type="character" w:customStyle="1" w:styleId="WW-Absatz-Standardschriftart11111111111111">
    <w:name w:val="WW-Absatz-Standardschriftart11111111111111"/>
    <w:link w:val="WW8Num6z4"/>
    <w:rPr>
      <w:rFonts w:ascii="Times New Roman" w:eastAsia="Times New Roman" w:hAnsi="Times New Roman"/>
    </w:rPr>
  </w:style>
  <w:style w:type="character" w:customStyle="1" w:styleId="WW-Absatz-Standardschriftart111111111111111">
    <w:name w:val="WW-Absatz-Standardschriftart111111111111111"/>
    <w:link w:val="WW8Num6z5"/>
    <w:rPr>
      <w:rFonts w:ascii="Times New Roman" w:eastAsia="Times New Roman" w:hAnsi="Times New Roman"/>
    </w:rPr>
  </w:style>
  <w:style w:type="character" w:customStyle="1" w:styleId="WW8Num12z3">
    <w:name w:val="WW8Num12z3"/>
    <w:rPr>
      <w:rFonts w:ascii="Symbol" w:eastAsia="Times New Roman" w:hAnsi="Symbol" w:cs="Symbol"/>
    </w:rPr>
  </w:style>
  <w:style w:type="character" w:customStyle="1" w:styleId="WW8Num13z3">
    <w:name w:val="WW8Num13z3"/>
    <w:rPr>
      <w:rFonts w:ascii="Symbol" w:eastAsia="Times New Roman" w:hAnsi="Symbol" w:cs="Times New Roman"/>
    </w:rPr>
  </w:style>
  <w:style w:type="character" w:customStyle="1" w:styleId="WW-DefaultParagraphFont1">
    <w:name w:val="WW-Default Paragraph Font1"/>
    <w:link w:val="WW8Num4z0"/>
    <w:rPr>
      <w:rFonts w:ascii="Times New Roman" w:eastAsia="Times New Roman" w:hAnsi="Times New Roman"/>
    </w:rPr>
  </w:style>
  <w:style w:type="character" w:customStyle="1" w:styleId="WW-Absatz-Standardschriftart1111111111111111">
    <w:name w:val="WW-Absatz-Standardschriftart1111111111111111"/>
    <w:link w:val="WW8Num6z6"/>
    <w:rPr>
      <w:rFonts w:ascii="Times New Roman" w:eastAsia="Times New Roman" w:hAnsi="Times New Roman"/>
    </w:rPr>
  </w:style>
  <w:style w:type="character" w:customStyle="1" w:styleId="WW-Absatz-Standardschriftart11111111111111111">
    <w:name w:val="WW-Absatz-Standardschriftart11111111111111111"/>
    <w:link w:val="WW8Num6z7"/>
    <w:rPr>
      <w:rFonts w:ascii="Times New Roman" w:eastAsia="Times New Roman" w:hAnsi="Times New Roman"/>
    </w:rPr>
  </w:style>
  <w:style w:type="character" w:customStyle="1" w:styleId="WW-Absatz-Standardschriftart111111111111111111">
    <w:name w:val="WW-Absatz-Standardschriftart111111111111111111"/>
    <w:link w:val="WW8Num6z8"/>
    <w:rPr>
      <w:rFonts w:ascii="Times New Roman" w:eastAsia="Times New Roman" w:hAnsi="Times New Roman"/>
    </w:rPr>
  </w:style>
  <w:style w:type="character" w:customStyle="1" w:styleId="WW-Absatz-Standardschriftart1111111111111111111">
    <w:name w:val="WW-Absatz-Standardschriftart1111111111111111111"/>
    <w:link w:val="WW8Num7z1"/>
    <w:rPr>
      <w:rFonts w:ascii="Times New Roman" w:eastAsia="Times New Roman" w:hAnsi="Times New Roman"/>
    </w:rPr>
  </w:style>
  <w:style w:type="character" w:customStyle="1" w:styleId="WW-Absatz-Standardschriftart11111111111111111111">
    <w:name w:val="WW-Absatz-Standardschriftart11111111111111111111"/>
    <w:link w:val="WW8Num7z3"/>
    <w:rPr>
      <w:rFonts w:ascii="Times New Roman" w:eastAsia="Times New Roman" w:hAnsi="Times New Roman"/>
    </w:rPr>
  </w:style>
  <w:style w:type="character" w:customStyle="1" w:styleId="WW-Absatz-Standardschriftart111111111111111111111">
    <w:name w:val="WW-Absatz-Standardschriftart111111111111111111111"/>
    <w:link w:val="WW8Num8z1"/>
    <w:rPr>
      <w:rFonts w:ascii="Times New Roman" w:eastAsia="Times New Roman" w:hAnsi="Times New Roman"/>
    </w:rPr>
  </w:style>
  <w:style w:type="character" w:customStyle="1" w:styleId="WW-Absatz-Standardschriftart1111111111111111111111">
    <w:name w:val="WW-Absatz-Standardschriftart1111111111111111111111"/>
    <w:link w:val="WW8Num8z2"/>
    <w:rPr>
      <w:rFonts w:ascii="Times New Roman" w:eastAsia="Times New Roman" w:hAnsi="Times New Roman"/>
    </w:rPr>
  </w:style>
  <w:style w:type="character" w:customStyle="1" w:styleId="WW8Num3z1">
    <w:name w:val="WW8Num3z1"/>
    <w:link w:val="Heading9"/>
    <w:rPr>
      <w:rFonts w:ascii="Courier New" w:eastAsia="Times New Roman" w:hAnsi="Courier New" w:cs="Courier New"/>
    </w:rPr>
  </w:style>
  <w:style w:type="character" w:customStyle="1" w:styleId="WW8Num3z2">
    <w:name w:val="WW8Num3z2"/>
    <w:link w:val="Heading9"/>
    <w:rPr>
      <w:rFonts w:ascii="Wingdings" w:eastAsia="Times New Roman" w:hAnsi="Wingdings" w:cs="Times New Roman"/>
    </w:rPr>
  </w:style>
  <w:style w:type="character" w:customStyle="1" w:styleId="WW8Num3z3">
    <w:name w:val="WW8Num3z3"/>
    <w:link w:val="Heading9"/>
    <w:rPr>
      <w:rFonts w:ascii="Symbol" w:eastAsia="Times New Roman" w:hAnsi="Symbol" w:cs="Times New Roman"/>
    </w:rPr>
  </w:style>
  <w:style w:type="character" w:customStyle="1" w:styleId="WW8Num3z4">
    <w:name w:val="WW8Num3z4"/>
    <w:link w:val="Heading9"/>
    <w:rPr>
      <w:rFonts w:ascii="Courier New" w:eastAsia="Times New Roman" w:hAnsi="Courier New" w:cs="Courier New"/>
    </w:rPr>
  </w:style>
  <w:style w:type="character" w:customStyle="1" w:styleId="WW8Num5z1">
    <w:name w:val="WW8Num5z1"/>
    <w:link w:val="Heading9"/>
    <w:rPr>
      <w:rFonts w:ascii="Courier New" w:eastAsia="Times New Roman" w:hAnsi="Courier New" w:cs="Courier New"/>
    </w:rPr>
  </w:style>
  <w:style w:type="character" w:customStyle="1" w:styleId="WW8Num5z2">
    <w:name w:val="WW8Num5z2"/>
    <w:link w:val="Heading9"/>
    <w:rPr>
      <w:rFonts w:ascii="Wingdings" w:eastAsia="Times New Roman" w:hAnsi="Wingdings" w:cs="Wingdings"/>
    </w:rPr>
  </w:style>
  <w:style w:type="character" w:customStyle="1" w:styleId="WW8Num11z3">
    <w:name w:val="WW8Num11z3"/>
    <w:rPr>
      <w:rFonts w:ascii="Symbol" w:eastAsia="Times New Roman" w:hAnsi="Symbol" w:cs="Symbol"/>
    </w:rPr>
  </w:style>
  <w:style w:type="character" w:customStyle="1" w:styleId="WW8Num14z3">
    <w:name w:val="WW8Num14z3"/>
    <w:rPr>
      <w:rFonts w:ascii="Symbol" w:eastAsia="Times New Roman" w:hAnsi="Symbol" w:cs="Times New Roman"/>
    </w:rPr>
  </w:style>
  <w:style w:type="character" w:customStyle="1" w:styleId="WW8Num15z2">
    <w:name w:val="WW8Num15z2"/>
    <w:rPr>
      <w:rFonts w:ascii="Wingdings" w:eastAsia="Times New Roman" w:hAnsi="Wingdings" w:cs="Wingdings"/>
    </w:rPr>
  </w:style>
  <w:style w:type="character" w:customStyle="1" w:styleId="WW8Num21z3">
    <w:name w:val="WW8Num21z3"/>
    <w:rPr>
      <w:rFonts w:ascii="Symbol" w:eastAsia="Times New Roman" w:hAnsi="Symbol" w:cs="Symbol"/>
    </w:rPr>
  </w:style>
  <w:style w:type="character" w:customStyle="1" w:styleId="WW8Num22z1">
    <w:name w:val="WW8Num22z1"/>
    <w:rPr>
      <w:rFonts w:ascii="Symbol" w:eastAsia="Times New Roman" w:hAnsi="Symbol" w:cs="Symbol"/>
    </w:rPr>
  </w:style>
  <w:style w:type="character" w:customStyle="1" w:styleId="WW8Num22z4">
    <w:name w:val="WW8Num22z4"/>
    <w:rPr>
      <w:rFonts w:ascii="Courier New" w:eastAsia="Times New Roman" w:hAnsi="Courier New" w:cs="Courier New"/>
    </w:rPr>
  </w:style>
  <w:style w:type="character" w:customStyle="1" w:styleId="WW8Num25z3">
    <w:name w:val="WW8Num25z3"/>
    <w:rPr>
      <w:rFonts w:ascii="Symbol" w:eastAsia="Times New Roman" w:hAnsi="Symbol" w:cs="Symbol"/>
    </w:rPr>
  </w:style>
  <w:style w:type="character" w:customStyle="1" w:styleId="WW8Num26z1">
    <w:name w:val="WW8Num26z1"/>
    <w:rPr>
      <w:rFonts w:ascii="Courier New" w:eastAsia="Times New Roman" w:hAnsi="Courier New" w:cs="Courier New"/>
    </w:rPr>
  </w:style>
  <w:style w:type="character" w:customStyle="1" w:styleId="WW8Num26z2">
    <w:name w:val="WW8Num26z2"/>
    <w:rPr>
      <w:rFonts w:ascii="Wingdings" w:eastAsia="Times New Roman" w:hAnsi="Wingdings" w:cs="Wingdings"/>
    </w:rPr>
  </w:style>
  <w:style w:type="character" w:customStyle="1" w:styleId="WW8Num26z3">
    <w:name w:val="WW8Num26z3"/>
    <w:rPr>
      <w:rFonts w:ascii="Symbol" w:eastAsia="Times New Roman" w:hAnsi="Symbol" w:cs="Symbol"/>
    </w:rPr>
  </w:style>
  <w:style w:type="character" w:customStyle="1" w:styleId="WW8Num27z0">
    <w:name w:val="WW8Num27z0"/>
    <w:rPr>
      <w:rFonts w:ascii="Wingdings" w:eastAsia="Times New Roman" w:hAnsi="Wingdings" w:cs="Wingdings"/>
    </w:rPr>
  </w:style>
  <w:style w:type="character" w:customStyle="1" w:styleId="WW8Num27z1">
    <w:name w:val="WW8Num27z1"/>
    <w:rPr>
      <w:rFonts w:ascii="Symbol" w:eastAsia="Times New Roman" w:hAnsi="Symbol" w:cs="Symbol"/>
    </w:rPr>
  </w:style>
  <w:style w:type="character" w:customStyle="1" w:styleId="WW8Num27z4">
    <w:name w:val="WW8Num27z4"/>
    <w:rPr>
      <w:rFonts w:ascii="Courier New" w:eastAsia="Times New Roman" w:hAnsi="Courier New" w:cs="Courier New"/>
    </w:rPr>
  </w:style>
  <w:style w:type="character" w:customStyle="1" w:styleId="WW8Num28z0">
    <w:name w:val="WW8Num28z0"/>
    <w:rPr>
      <w:rFonts w:ascii="Symbol" w:eastAsia="Times New Roman" w:hAnsi="Symbol" w:cs="Symbol"/>
    </w:rPr>
  </w:style>
  <w:style w:type="character" w:customStyle="1" w:styleId="WW8Num28z1">
    <w:name w:val="WW8Num28z1"/>
    <w:rPr>
      <w:rFonts w:ascii="Courier New" w:eastAsia="Times New Roman" w:hAnsi="Courier New" w:cs="Courier New"/>
    </w:rPr>
  </w:style>
  <w:style w:type="character" w:customStyle="1" w:styleId="WW8Num28z2">
    <w:name w:val="WW8Num28z2"/>
    <w:rPr>
      <w:rFonts w:ascii="Wingdings" w:eastAsia="Times New Roman" w:hAnsi="Wingdings" w:cs="Wingdings"/>
    </w:rPr>
  </w:style>
  <w:style w:type="character" w:customStyle="1" w:styleId="WW8Num29z1">
    <w:name w:val="WW8Num29z1"/>
    <w:rPr>
      <w:rFonts w:ascii="Courier New" w:eastAsia="Times New Roman" w:hAnsi="Courier New" w:cs="Courier New"/>
    </w:rPr>
  </w:style>
  <w:style w:type="character" w:customStyle="1" w:styleId="WW8Num29z2">
    <w:name w:val="WW8Num29z2"/>
    <w:rPr>
      <w:rFonts w:ascii="Wingdings" w:eastAsia="Times New Roman" w:hAnsi="Wingdings" w:cs="Wingdings"/>
    </w:rPr>
  </w:style>
  <w:style w:type="character" w:customStyle="1" w:styleId="WW8Num29z3">
    <w:name w:val="WW8Num29z3"/>
    <w:rPr>
      <w:rFonts w:ascii="Symbol" w:eastAsia="Times New Roman" w:hAnsi="Symbol" w:cs="Symbol"/>
    </w:rPr>
  </w:style>
  <w:style w:type="character" w:customStyle="1" w:styleId="WW8Num30z0">
    <w:name w:val="WW8Num30z0"/>
    <w:rPr>
      <w:rFonts w:ascii="Symbol" w:eastAsia="Times New Roman" w:hAnsi="Symbol" w:cs="Symbol"/>
    </w:rPr>
  </w:style>
  <w:style w:type="character" w:customStyle="1" w:styleId="WW8Num30z1">
    <w:name w:val="WW8Num30z1"/>
    <w:rPr>
      <w:rFonts w:ascii="Courier New" w:eastAsia="Times New Roman" w:hAnsi="Courier New" w:cs="Courier New"/>
    </w:rPr>
  </w:style>
  <w:style w:type="character" w:customStyle="1" w:styleId="WW8Num30z2">
    <w:name w:val="WW8Num30z2"/>
    <w:rPr>
      <w:rFonts w:ascii="Wingdings" w:eastAsia="Times New Roman" w:hAnsi="Wingdings" w:cs="Wingdings"/>
    </w:rPr>
  </w:style>
  <w:style w:type="character" w:customStyle="1" w:styleId="WW8Num31z0">
    <w:name w:val="WW8Num31z0"/>
    <w:rPr>
      <w:rFonts w:ascii="Wingdings" w:eastAsia="Times New Roman" w:hAnsi="Wingdings" w:cs="Wingdings"/>
    </w:rPr>
  </w:style>
  <w:style w:type="character" w:customStyle="1" w:styleId="WW8Num31z1">
    <w:name w:val="WW8Num31z1"/>
    <w:rPr>
      <w:rFonts w:ascii="Symbol" w:eastAsia="Times New Roman" w:hAnsi="Symbol" w:cs="Symbol"/>
    </w:rPr>
  </w:style>
  <w:style w:type="character" w:customStyle="1" w:styleId="WW8Num31z4">
    <w:name w:val="WW8Num31z4"/>
    <w:rPr>
      <w:rFonts w:ascii="Courier New" w:eastAsia="Times New Roman" w:hAnsi="Courier New" w:cs="Courier New"/>
    </w:rPr>
  </w:style>
  <w:style w:type="character" w:customStyle="1" w:styleId="WW8Num32z0">
    <w:name w:val="WW8Num32z0"/>
    <w:rPr>
      <w:rFonts w:ascii="Symbol" w:eastAsia="Times New Roman" w:hAnsi="Symbol" w:cs="Symbol"/>
    </w:rPr>
  </w:style>
  <w:style w:type="character" w:customStyle="1" w:styleId="WW8Num32z1">
    <w:name w:val="WW8Num32z1"/>
    <w:rPr>
      <w:rFonts w:ascii="Courier New" w:eastAsia="Times New Roman" w:hAnsi="Courier New" w:cs="Courier New"/>
    </w:rPr>
  </w:style>
  <w:style w:type="character" w:customStyle="1" w:styleId="WW8Num32z2">
    <w:name w:val="WW8Num32z2"/>
    <w:rPr>
      <w:rFonts w:ascii="Wingdings" w:eastAsia="Times New Roman" w:hAnsi="Wingdings" w:cs="Wingdings"/>
    </w:rPr>
  </w:style>
  <w:style w:type="character" w:customStyle="1" w:styleId="WW8Num33z0">
    <w:name w:val="WW8Num33z0"/>
    <w:rPr>
      <w:rFonts w:ascii="Arial" w:eastAsia="Times New Roman" w:hAnsi="Arial" w:cs="Arial"/>
    </w:rPr>
  </w:style>
  <w:style w:type="character" w:customStyle="1" w:styleId="WW8Num34z0">
    <w:name w:val="WW8Num34z0"/>
    <w:rPr>
      <w:rFonts w:ascii="Symbol" w:eastAsia="Times New Roman" w:hAnsi="Symbol" w:cs="Symbol"/>
    </w:rPr>
  </w:style>
  <w:style w:type="character" w:customStyle="1" w:styleId="WW8Num34z1">
    <w:name w:val="WW8Num34z1"/>
    <w:rPr>
      <w:rFonts w:ascii="Courier New" w:eastAsia="Times New Roman" w:hAnsi="Courier New" w:cs="Courier New"/>
    </w:rPr>
  </w:style>
  <w:style w:type="character" w:customStyle="1" w:styleId="WW8Num34z2">
    <w:name w:val="WW8Num34z2"/>
    <w:rPr>
      <w:rFonts w:ascii="Wingdings" w:eastAsia="Times New Roman" w:hAnsi="Wingdings" w:cs="Wingdings"/>
    </w:rPr>
  </w:style>
  <w:style w:type="character" w:customStyle="1" w:styleId="WW8Num35z0">
    <w:name w:val="WW8Num35z0"/>
    <w:rPr>
      <w:rFonts w:ascii="Symbol" w:eastAsia="Times New Roman" w:hAnsi="Symbol" w:cs="Symbol"/>
    </w:rPr>
  </w:style>
  <w:style w:type="character" w:customStyle="1" w:styleId="WW8Num35z1">
    <w:name w:val="WW8Num35z1"/>
    <w:rPr>
      <w:rFonts w:ascii="Courier New" w:eastAsia="Times New Roman" w:hAnsi="Courier New" w:cs="Courier New"/>
    </w:rPr>
  </w:style>
  <w:style w:type="character" w:customStyle="1" w:styleId="WW8Num35z2">
    <w:name w:val="WW8Num35z2"/>
    <w:rPr>
      <w:rFonts w:ascii="Wingdings" w:eastAsia="Times New Roman" w:hAnsi="Wingdings" w:cs="Wingdings"/>
    </w:rPr>
  </w:style>
  <w:style w:type="character" w:customStyle="1" w:styleId="WW8Num36z0">
    <w:name w:val="WW8Num36z0"/>
    <w:rPr>
      <w:rFonts w:ascii="Symbol" w:eastAsia="Times New Roman" w:hAnsi="Symbol" w:cs="Symbol"/>
    </w:rPr>
  </w:style>
  <w:style w:type="character" w:customStyle="1" w:styleId="WW8Num36z1">
    <w:name w:val="WW8Num36z1"/>
    <w:rPr>
      <w:rFonts w:ascii="Courier New" w:eastAsia="Times New Roman" w:hAnsi="Courier New" w:cs="Courier New"/>
    </w:rPr>
  </w:style>
  <w:style w:type="character" w:customStyle="1" w:styleId="WW8Num36z2">
    <w:name w:val="WW8Num36z2"/>
    <w:rPr>
      <w:rFonts w:ascii="Wingdings" w:eastAsia="Times New Roman" w:hAnsi="Wingdings" w:cs="Wingdings"/>
    </w:rPr>
  </w:style>
  <w:style w:type="character" w:customStyle="1" w:styleId="WW8Num37z0">
    <w:name w:val="WW8Num37z0"/>
    <w:rPr>
      <w:rFonts w:ascii="Wingdings" w:eastAsia="Times New Roman" w:hAnsi="Wingdings" w:cs="Wingdings"/>
    </w:rPr>
  </w:style>
  <w:style w:type="character" w:customStyle="1" w:styleId="WW8Num37z1">
    <w:name w:val="WW8Num37z1"/>
    <w:rPr>
      <w:rFonts w:ascii="Courier New" w:eastAsia="Times New Roman" w:hAnsi="Courier New" w:cs="Courier New"/>
    </w:rPr>
  </w:style>
  <w:style w:type="character" w:customStyle="1" w:styleId="WW8Num37z3">
    <w:name w:val="WW8Num37z3"/>
    <w:rPr>
      <w:rFonts w:ascii="Symbol" w:eastAsia="Times New Roman" w:hAnsi="Symbol" w:cs="Symbol"/>
    </w:rPr>
  </w:style>
  <w:style w:type="character" w:customStyle="1" w:styleId="WW8NumSt20z0">
    <w:name w:val="WW8NumSt20z0"/>
    <w:rPr>
      <w:rFonts w:ascii="Wingdings" w:eastAsia="Times New Roman" w:hAnsi="Wingdings" w:cs="Wingdings"/>
      <w:sz w:val="12"/>
    </w:rPr>
  </w:style>
  <w:style w:type="character" w:customStyle="1" w:styleId="WW8NumSt34z0">
    <w:name w:val="WW8NumSt34z0"/>
    <w:rPr>
      <w:rFonts w:ascii="Arial" w:eastAsia="Times New Roman" w:hAnsi="Arial" w:cs="Arial"/>
    </w:rPr>
  </w:style>
  <w:style w:type="character" w:customStyle="1" w:styleId="WW8NumSt35z0">
    <w:name w:val="WW8NumSt35z0"/>
    <w:rPr>
      <w:rFonts w:ascii="Arial" w:eastAsia="Times New Roman" w:hAnsi="Arial" w:cs="Arial"/>
    </w:rPr>
  </w:style>
  <w:style w:type="character" w:customStyle="1" w:styleId="WW8NumSt37z0">
    <w:name w:val="WW8NumSt37z0"/>
    <w:rPr>
      <w:rFonts w:ascii="Arial" w:eastAsia="Times New Roman" w:hAnsi="Arial" w:cs="Arial"/>
    </w:rPr>
  </w:style>
  <w:style w:type="character" w:customStyle="1" w:styleId="WW8NumSt39z0">
    <w:name w:val="WW8NumSt39z0"/>
    <w:rPr>
      <w:rFonts w:ascii="Arial" w:eastAsia="Times New Roman" w:hAnsi="Arial" w:cs="Arial"/>
    </w:rPr>
  </w:style>
  <w:style w:type="character" w:customStyle="1" w:styleId="WW8NumSt41z0">
    <w:name w:val="WW8NumSt41z0"/>
    <w:rPr>
      <w:rFonts w:ascii="Arial" w:eastAsia="Times New Roman" w:hAnsi="Arial" w:cs="Arial"/>
    </w:rPr>
  </w:style>
  <w:style w:type="character" w:customStyle="1" w:styleId="WW-DefaultParagraphFont11">
    <w:name w:val="WW-Default Paragraph Font11"/>
    <w:link w:val="WW8Num5z0"/>
    <w:rPr>
      <w:rFonts w:ascii="Times New Roman" w:eastAsia="Times New Roman" w:hAnsi="Times New Roman"/>
    </w:rPr>
  </w:style>
  <w:style w:type="character" w:styleId="FollowedHyperlink">
    <w:name w:val="FollowedHyperlink"/>
    <w:link w:val="WW8Num1z6"/>
    <w:rPr>
      <w:rFonts w:ascii="Times New Roman" w:eastAsia="Times New Roman" w:hAnsi="Times New Roman"/>
      <w:color w:val="800080"/>
      <w:u w:val="single"/>
    </w:rPr>
  </w:style>
  <w:style w:type="character" w:styleId="Strong">
    <w:name w:val="Strong"/>
    <w:link w:val="WW8Num1z0"/>
    <w:qFormat/>
    <w:rPr>
      <w:rFonts w:ascii="Times New Roman" w:eastAsia="Times New Roman" w:hAnsi="Times New Roman"/>
      <w:b/>
      <w:bCs/>
    </w:rPr>
  </w:style>
  <w:style w:type="character" w:customStyle="1" w:styleId="Bullets">
    <w:name w:val="Bullets"/>
    <w:rPr>
      <w:rFonts w:ascii="Arial" w:eastAsia="StarSymbol" w:hAnsi="Arial" w:cs="StarSymbol"/>
      <w:sz w:val="24"/>
      <w:szCs w:val="24"/>
    </w:rPr>
  </w:style>
  <w:style w:type="character" w:customStyle="1" w:styleId="HTMLTypewriter2">
    <w:name w:val="HTML Typewriter2"/>
    <w:link w:val="BodyTextIndentChar"/>
    <w:rPr>
      <w:rFonts w:ascii="Courier New" w:eastAsia="Times New Roman" w:hAnsi="Courier New" w:cs="Courier New"/>
      <w:sz w:val="20"/>
      <w:szCs w:val="20"/>
    </w:rPr>
  </w:style>
  <w:style w:type="character" w:customStyle="1" w:styleId="NumberingSymbols">
    <w:name w:val="Numbering Symbols"/>
    <w:link w:val="WW8Num1z2"/>
    <w:rPr>
      <w:rFonts w:ascii="Times New Roman" w:eastAsia="Times New Roman" w:hAnsi="Times New Roman"/>
    </w:rPr>
  </w:style>
  <w:style w:type="character" w:customStyle="1" w:styleId="FooterChar">
    <w:name w:val="Footer Char"/>
    <w:rPr>
      <w:rFonts w:ascii="Times New Roman" w:eastAsia="Times New Roman" w:hAnsi="Times New Roman"/>
      <w:sz w:val="24"/>
      <w:szCs w:val="24"/>
      <w:lang w:val="en-US" w:eastAsia="ar-SA" w:bidi="ar-SA"/>
    </w:rPr>
  </w:style>
  <w:style w:type="character" w:customStyle="1" w:styleId="BodyText2Char">
    <w:name w:val="Body Text 2 Char"/>
    <w:link w:val="BodyTextIndentChar"/>
    <w:rPr>
      <w:rFonts w:ascii="Times New Roman" w:eastAsia="Times New Roman" w:hAnsi="Times New Roman"/>
      <w:sz w:val="24"/>
      <w:szCs w:val="24"/>
      <w:lang w:val="en-US" w:eastAsia="ar-SA" w:bidi="ar-SA"/>
    </w:rPr>
  </w:style>
  <w:style w:type="character" w:customStyle="1" w:styleId="ContentChar">
    <w:name w:val="Content Char"/>
    <w:rPr>
      <w:rFonts w:ascii="HelveticaNeueLT Com 45 Lt" w:eastAsia="Calibri" w:hAnsi="HelveticaNeueLT Com 45 Lt" w:cs="HelveticaNeueLT Com 45 Lt"/>
    </w:rPr>
  </w:style>
  <w:style w:type="character" w:customStyle="1" w:styleId="BodyTextIndent2Char">
    <w:name w:val="Body Text Indent 2 Char"/>
    <w:link w:val="WW8Num1z8"/>
    <w:rPr>
      <w:rFonts w:ascii="Times New Roman" w:eastAsia="Times New Roman" w:hAnsi="Times New Roman"/>
      <w:sz w:val="24"/>
      <w:szCs w:val="24"/>
    </w:rPr>
  </w:style>
  <w:style w:type="character" w:customStyle="1" w:styleId="apple-converted-space">
    <w:name w:val="apple-converted-space"/>
    <w:link w:val="WW8Num1z6"/>
    <w:rPr>
      <w:rFonts w:ascii="Times New Roman" w:eastAsia="Times New Roman" w:hAnsi="Times New Roman"/>
    </w:rPr>
  </w:style>
  <w:style w:type="character" w:customStyle="1" w:styleId="HeaderChar">
    <w:name w:val="Header Char"/>
    <w:rPr>
      <w:rFonts w:ascii="Times New Roman" w:eastAsia="Times New Roman" w:hAnsi="Times New Roman"/>
      <w:sz w:val="24"/>
      <w:szCs w:val="24"/>
    </w:rPr>
  </w:style>
  <w:style w:type="character" w:customStyle="1" w:styleId="BalloonTextChar">
    <w:name w:val="Balloon Text Char"/>
    <w:link w:val="WW8Num1z2"/>
    <w:rPr>
      <w:rFonts w:ascii="Tahoma" w:eastAsia="Times New Roman" w:hAnsi="Tahoma" w:cs="Tahoma"/>
      <w:sz w:val="16"/>
      <w:szCs w:val="16"/>
    </w:rPr>
  </w:style>
  <w:style w:type="paragraph" w:styleId="BodyText">
    <w:name w:val="Body Text"/>
    <w:basedOn w:val="Normal"/>
    <w:link w:val="Heading9"/>
    <w:pPr>
      <w:widowControl w:val="0"/>
      <w:autoSpaceDE w:val="0"/>
      <w:spacing w:after="120"/>
    </w:p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link w:val="BodyTextIndentChar"/>
    <w:pPr>
      <w:widowControl w:val="0"/>
      <w:autoSpaceDE w:val="0"/>
      <w:jc w:val="both"/>
    </w:pPr>
  </w:style>
  <w:style w:type="paragraph" w:styleId="Subtitle">
    <w:name w:val="Subtitle"/>
    <w:basedOn w:val="Heading"/>
    <w:next w:val="BodyText"/>
    <w:link w:val="Heading8"/>
    <w:qFormat/>
    <w:pPr>
      <w:jc w:val="center"/>
    </w:pPr>
    <w:rPr>
      <w:rFonts w:ascii="Times New Roman" w:eastAsia="Times New Roman" w:hAnsi="Times New Roman"/>
      <w:i/>
      <w:iCs/>
    </w:rPr>
  </w:style>
  <w:style w:type="paragraph" w:styleId="Title">
    <w:name w:val="Title"/>
    <w:basedOn w:val="Normal"/>
    <w:next w:val="Subtitle"/>
    <w:qFormat/>
    <w:pPr>
      <w:jc w:val="center"/>
    </w:pPr>
    <w:rPr>
      <w:b/>
      <w:sz w:val="30"/>
      <w:szCs w:val="20"/>
      <w:u w:val="single"/>
    </w:rPr>
  </w:style>
  <w:style w:type="paragraph" w:styleId="NoSpacing">
    <w:name w:val="No Spacing"/>
    <w:qFormat/>
    <w:pPr>
      <w:suppressAutoHyphens/>
    </w:pPr>
    <w:rPr>
      <w:rFonts w:eastAsia="Arial"/>
      <w:sz w:val="24"/>
      <w:szCs w:val="24"/>
      <w:lang w:val="en-US" w:eastAsia="ar-SA"/>
    </w:rPr>
  </w:style>
  <w:style w:type="paragraph" w:customStyle="1" w:styleId="Achievement">
    <w:name w:val="Achievement"/>
    <w:basedOn w:val="BodyText"/>
    <w:pPr>
      <w:widowControl/>
      <w:autoSpaceDE/>
      <w:spacing w:after="60" w:line="240" w:lineRule="atLeast"/>
      <w:jc w:val="both"/>
    </w:pPr>
    <w:rPr>
      <w:rFonts w:ascii="Garamond" w:hAnsi="Garamond" w:cs="Garamond"/>
      <w:sz w:val="22"/>
      <w:szCs w:val="20"/>
    </w:rPr>
  </w:style>
  <w:style w:type="paragraph" w:customStyle="1" w:styleId="Address1">
    <w:name w:val="Address 1"/>
    <w:basedOn w:val="Normal"/>
    <w:link w:val="Heading9"/>
    <w:pPr>
      <w:spacing w:line="160" w:lineRule="atLeast"/>
      <w:jc w:val="center"/>
    </w:pPr>
    <w:rPr>
      <w:rFonts w:ascii="Garamond" w:hAnsi="Garamond" w:cs="Garamond"/>
      <w:caps/>
      <w:spacing w:val="30"/>
      <w:sz w:val="15"/>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NormalIndent1">
    <w:name w:val="Normal Indent1"/>
    <w:basedOn w:val="Normal"/>
    <w:pPr>
      <w:suppressAutoHyphens w:val="0"/>
      <w:ind w:left="720"/>
    </w:pPr>
    <w:rPr>
      <w:lang w:val="hi-IN"/>
    </w:rPr>
  </w:style>
  <w:style w:type="paragraph" w:customStyle="1" w:styleId="PlainText1">
    <w:name w:val="Plain Text1"/>
    <w:basedOn w:val="Normal"/>
    <w:rPr>
      <w:rFonts w:ascii="Courier New" w:hAnsi="Courier New" w:cs="Courier New"/>
      <w:sz w:val="20"/>
      <w:szCs w:val="20"/>
    </w:rPr>
  </w:style>
  <w:style w:type="paragraph" w:styleId="Footer">
    <w:name w:val="footer"/>
    <w:basedOn w:val="Normal"/>
    <w:link w:val="Heading6"/>
    <w:pPr>
      <w:tabs>
        <w:tab w:val="center" w:pos="4320"/>
        <w:tab w:val="right" w:pos="8640"/>
      </w:tabs>
      <w:suppressAutoHyphens w:val="0"/>
    </w:pPr>
  </w:style>
  <w:style w:type="paragraph" w:customStyle="1" w:styleId="BodyText21">
    <w:name w:val="Body Text 21"/>
    <w:basedOn w:val="Normal"/>
    <w:pPr>
      <w:suppressAutoHyphens w:val="0"/>
      <w:spacing w:after="120" w:line="480" w:lineRule="auto"/>
    </w:pPr>
  </w:style>
  <w:style w:type="paragraph" w:customStyle="1" w:styleId="NormalWeb1">
    <w:name w:val="Normal (Web)1"/>
    <w:basedOn w:val="Normal"/>
    <w:pPr>
      <w:suppressAutoHyphens w:val="0"/>
      <w:spacing w:before="280" w:after="280"/>
    </w:pPr>
  </w:style>
  <w:style w:type="paragraph" w:customStyle="1" w:styleId="BodyTextIndent21">
    <w:name w:val="Body Text Indent 21"/>
    <w:basedOn w:val="Normal"/>
    <w:link w:val="WW8Num1z3"/>
    <w:pPr>
      <w:spacing w:after="120" w:line="480" w:lineRule="auto"/>
      <w:ind w:left="360"/>
    </w:pPr>
  </w:style>
  <w:style w:type="paragraph" w:customStyle="1" w:styleId="BalloonText1">
    <w:name w:val="Balloon Text1"/>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73a3d6ea5913bff8e3922b55dee6cf2134f530e18705c4458440321091b5b58170e190b1041595a1b4d58515c424154181c084b281e010303021342515401554e161b0d11421e051d580f036a5d030910435b5508524d150a0d1149181a0457063c4c4b030903490a5901541b1a0015521113590b0e054e1200435510400b0e0c521b155d15511042595d0f4356014a4857034b4a5b0c56491a0f190210474a10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header2.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jpeg" /><Relationship Id="rId5"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system6</dc:creator>
  <cp:lastModifiedBy>Radhika D</cp:lastModifiedBy>
  <cp:revision>2</cp:revision>
  <cp:lastPrinted>1601-01-01T00:00:00Z</cp:lastPrinted>
  <dcterms:created xsi:type="dcterms:W3CDTF">2023-11-14T07:39:00Z</dcterms:created>
  <dcterms:modified xsi:type="dcterms:W3CDTF">2023-11-14T07:39:00Z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kiaConfidentiality">
    <vt:lpwstr>Company Confidential</vt:lpwstr>
  </property>
  <property fmtid="{D5CDD505-2E9C-101B-9397-08002B2CF9AE}" pid="3" name="TitusGUID">
    <vt:lpwstr>fecbaf18-5558-481c-91d0-8047017ff073</vt:lpwstr>
  </property>
</Properties>
</file>